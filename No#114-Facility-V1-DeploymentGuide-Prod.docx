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27BCBB" w14:textId="77777777" w:rsidR="00183225" w:rsidRDefault="00183225" w:rsidP="00183225">
      <w:pPr>
        <w:pStyle w:val="Title"/>
        <w:suppressAutoHyphens w:val="0"/>
        <w:spacing w:line="240" w:lineRule="auto"/>
        <w:contextualSpacing/>
        <w:rPr>
          <w:rFonts w:asciiTheme="majorHAnsi" w:eastAsiaTheme="majorEastAsia" w:hAnsiTheme="majorHAnsi" w:cstheme="majorBidi"/>
          <w:b w:val="0"/>
          <w:bCs w:val="0"/>
          <w:noProof/>
          <w:kern w:val="28"/>
          <w:lang w:eastAsia="en-IN"/>
        </w:rPr>
      </w:pPr>
      <w:r w:rsidRPr="00F56216">
        <w:rPr>
          <w:rFonts w:asciiTheme="majorHAnsi" w:eastAsiaTheme="majorEastAsia" w:hAnsiTheme="majorHAnsi" w:cstheme="majorBidi"/>
          <w:b w:val="0"/>
          <w:bCs w:val="0"/>
          <w:noProof/>
          <w:kern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6804CBF" wp14:editId="030CE3B4">
            <wp:simplePos x="0" y="0"/>
            <wp:positionH relativeFrom="margin">
              <wp:posOffset>1535502</wp:posOffset>
            </wp:positionH>
            <wp:positionV relativeFrom="margin">
              <wp:posOffset>17253</wp:posOffset>
            </wp:positionV>
            <wp:extent cx="3027680" cy="2018030"/>
            <wp:effectExtent l="1905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18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 w:val="0"/>
          <w:bCs w:val="0"/>
          <w:noProof/>
          <w:kern w:val="28"/>
          <w:lang w:val="en-US" w:eastAsia="en-US"/>
        </w:rPr>
        <w:t>SEAPIM</w:t>
      </w:r>
      <w:r>
        <w:rPr>
          <w:rFonts w:asciiTheme="majorHAnsi" w:eastAsiaTheme="majorEastAsia" w:hAnsiTheme="majorHAnsi" w:cstheme="majorBidi"/>
          <w:b w:val="0"/>
          <w:bCs w:val="0"/>
          <w:noProof/>
          <w:kern w:val="28"/>
          <w:lang w:eastAsia="en-IN"/>
        </w:rPr>
        <w:t xml:space="preserve"> Deployment Guide</w:t>
      </w:r>
    </w:p>
    <w:p w14:paraId="353039AA" w14:textId="44CEB901" w:rsidR="007357C5" w:rsidRPr="007357C5" w:rsidRDefault="00097ED2" w:rsidP="007357C5">
      <w:pPr>
        <w:pStyle w:val="Subtitle"/>
        <w:rPr>
          <w:lang w:eastAsia="en-IN"/>
        </w:rPr>
      </w:pPr>
      <w:r>
        <w:rPr>
          <w:lang w:eastAsia="en-IN"/>
        </w:rPr>
        <w:t>No</w:t>
      </w:r>
      <w:r w:rsidR="00BE6E38">
        <w:rPr>
          <w:lang w:eastAsia="en-IN"/>
        </w:rPr>
        <w:t>1</w:t>
      </w:r>
      <w:r w:rsidR="00EE05FF">
        <w:rPr>
          <w:lang w:eastAsia="en-IN"/>
        </w:rPr>
        <w:t>1</w:t>
      </w:r>
      <w:r w:rsidR="008E1C71">
        <w:rPr>
          <w:lang w:eastAsia="en-IN"/>
        </w:rPr>
        <w:t>4</w:t>
      </w:r>
      <w:r w:rsidR="00EE05FF">
        <w:rPr>
          <w:lang w:eastAsia="en-IN"/>
        </w:rPr>
        <w:t xml:space="preserve"> </w:t>
      </w:r>
      <w:r w:rsidR="008E1C71">
        <w:rPr>
          <w:lang w:eastAsia="en-IN"/>
        </w:rPr>
        <w:t>Facility-V1</w:t>
      </w:r>
      <w:r w:rsidR="00140D86">
        <w:rPr>
          <w:lang w:eastAsia="en-IN"/>
        </w:rPr>
        <w:t>-</w:t>
      </w:r>
      <w:r w:rsidR="00D307AE">
        <w:rPr>
          <w:lang w:eastAsia="en-IN"/>
        </w:rPr>
        <w:t>API</w:t>
      </w:r>
      <w:r>
        <w:rPr>
          <w:lang w:eastAsia="en-IN"/>
        </w:rPr>
        <w:t xml:space="preserve"> </w:t>
      </w:r>
      <w:r w:rsidR="007357C5">
        <w:rPr>
          <w:lang w:eastAsia="en-IN"/>
        </w:rPr>
        <w:t>–</w:t>
      </w:r>
      <w:r w:rsidR="00982DD7">
        <w:rPr>
          <w:lang w:eastAsia="en-IN"/>
        </w:rPr>
        <w:t xml:space="preserve">PPR and </w:t>
      </w:r>
      <w:r w:rsidR="007357C5">
        <w:rPr>
          <w:lang w:eastAsia="en-IN"/>
        </w:rPr>
        <w:t>Prod Move</w:t>
      </w:r>
    </w:p>
    <w:p w14:paraId="7050D17A" w14:textId="40022852" w:rsidR="005C3048" w:rsidRDefault="005C3048" w:rsidP="005C3048">
      <w:pPr>
        <w:pStyle w:val="Subtitle"/>
        <w:rPr>
          <w:lang w:eastAsia="en-IN"/>
        </w:rPr>
      </w:pPr>
    </w:p>
    <w:p w14:paraId="1815F042" w14:textId="77777777" w:rsidR="00D55874" w:rsidRDefault="00D55874">
      <w:pPr>
        <w:pStyle w:val="BodyHeader"/>
      </w:pPr>
      <w:r>
        <w:t>Document Summary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737"/>
        <w:gridCol w:w="3358"/>
        <w:gridCol w:w="1453"/>
        <w:gridCol w:w="2067"/>
      </w:tblGrid>
      <w:tr w:rsidR="00D55874" w14:paraId="1F5F3E9B" w14:textId="77777777"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14:paraId="1CAEC98E" w14:textId="77777777" w:rsidR="00D55874" w:rsidRDefault="00D55874">
            <w:pPr>
              <w:pStyle w:val="TableHeading"/>
            </w:pPr>
            <w:r>
              <w:t>Document Owner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6FB30" w14:textId="60D7D28C" w:rsidR="00D55874" w:rsidRDefault="006448B4">
            <w:pPr>
              <w:pStyle w:val="TableText"/>
            </w:pPr>
            <w:r>
              <w:t>APIM</w:t>
            </w:r>
            <w:r w:rsidR="00614AA3">
              <w:t xml:space="preserve"> Team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00B050"/>
          </w:tcPr>
          <w:p w14:paraId="078F5FE5" w14:textId="77777777" w:rsidR="00D55874" w:rsidRDefault="00D55874">
            <w:pPr>
              <w:pStyle w:val="TableHeading"/>
            </w:pPr>
            <w:r>
              <w:t>Date Issued: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14:paraId="225E869F" w14:textId="6D3FD4AC" w:rsidR="00D55874" w:rsidRDefault="004D404B" w:rsidP="00C171FB">
            <w:pPr>
              <w:pStyle w:val="TableTex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3D683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85839">
              <w:rPr>
                <w:rFonts w:asciiTheme="minorHAnsi" w:hAnsiTheme="minorHAnsi" w:cstheme="minorHAnsi"/>
                <w:sz w:val="22"/>
                <w:szCs w:val="22"/>
              </w:rPr>
              <w:t>09</w:t>
            </w:r>
            <w:r w:rsidR="00DD15D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A57E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3C638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D55874" w14:paraId="59FDB5C8" w14:textId="77777777"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14:paraId="23F186AB" w14:textId="77777777" w:rsidR="00D55874" w:rsidRDefault="00D55874">
            <w:pPr>
              <w:pStyle w:val="TableHeading"/>
            </w:pPr>
            <w:r>
              <w:t>Document Status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8171B" w14:textId="4C2AE54A" w:rsidR="00D55874" w:rsidRDefault="00D55874">
            <w:pPr>
              <w:pStyle w:val="TableTex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00B050"/>
          </w:tcPr>
          <w:p w14:paraId="2E2B1724" w14:textId="77777777" w:rsidR="00D55874" w:rsidRDefault="00D55874">
            <w:pPr>
              <w:pStyle w:val="TableHeading"/>
            </w:pPr>
            <w:r>
              <w:t>Version: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3799F" w14:textId="4FF65DF9" w:rsidR="00D55874" w:rsidRDefault="00D55874">
            <w:pPr>
              <w:pStyle w:val="TableText"/>
            </w:pPr>
          </w:p>
        </w:tc>
      </w:tr>
    </w:tbl>
    <w:p w14:paraId="6486B8A0" w14:textId="36A40353" w:rsidR="00D55874" w:rsidRDefault="00D55874" w:rsidP="00767A23">
      <w:pPr>
        <w:pStyle w:val="Heading1"/>
      </w:pPr>
      <w:bookmarkStart w:id="0" w:name="_Ref282779552"/>
      <w:bookmarkStart w:id="1" w:name="__RefHeading___Toc393125234"/>
      <w:bookmarkStart w:id="2" w:name="Bookmark"/>
      <w:bookmarkStart w:id="3" w:name="_Toc393203406"/>
      <w:bookmarkStart w:id="4" w:name="_Toc530494674"/>
      <w:bookmarkEnd w:id="0"/>
      <w:bookmarkEnd w:id="1"/>
      <w:bookmarkEnd w:id="2"/>
      <w:r>
        <w:t>Introduction</w:t>
      </w:r>
      <w:bookmarkStart w:id="5" w:name="Bookmark1"/>
      <w:bookmarkEnd w:id="3"/>
      <w:bookmarkEnd w:id="4"/>
      <w:bookmarkEnd w:id="5"/>
    </w:p>
    <w:p w14:paraId="3A98B70E" w14:textId="483C57AE" w:rsidR="00D55874" w:rsidRPr="00444633" w:rsidRDefault="006448B4" w:rsidP="00444633">
      <w:pPr>
        <w:rPr>
          <w:rFonts w:asciiTheme="minorHAnsi" w:hAnsiTheme="minorHAnsi" w:cstheme="minorHAnsi"/>
          <w:kern w:val="1"/>
          <w:sz w:val="22"/>
          <w:szCs w:val="22"/>
          <w:lang w:eastAsia="ar-SA"/>
        </w:rPr>
      </w:pPr>
      <w:bookmarkStart w:id="6" w:name="_Toc393203407"/>
      <w:r w:rsidRPr="00444633">
        <w:rPr>
          <w:rFonts w:asciiTheme="minorHAnsi" w:hAnsiTheme="minorHAnsi" w:cstheme="minorHAnsi"/>
        </w:rPr>
        <w:t xml:space="preserve">This document address </w:t>
      </w:r>
      <w:r w:rsidR="00B625C2" w:rsidRPr="00444633">
        <w:rPr>
          <w:rFonts w:asciiTheme="minorHAnsi" w:hAnsiTheme="minorHAnsi" w:cstheme="minorHAnsi"/>
        </w:rPr>
        <w:t xml:space="preserve">bundles and configuration required for deployment. </w:t>
      </w:r>
      <w:r w:rsidR="00215E4C" w:rsidRPr="00444633">
        <w:rPr>
          <w:rFonts w:asciiTheme="minorHAnsi" w:hAnsiTheme="minorHAnsi" w:cstheme="minorHAnsi"/>
        </w:rPr>
        <w:t>Also,</w:t>
      </w:r>
      <w:r w:rsidR="00B625C2" w:rsidRPr="00444633">
        <w:rPr>
          <w:rFonts w:asciiTheme="minorHAnsi" w:hAnsiTheme="minorHAnsi" w:cstheme="minorHAnsi"/>
        </w:rPr>
        <w:t xml:space="preserve"> the sequence order of deployment.</w:t>
      </w:r>
      <w:r w:rsidR="00767A23" w:rsidRPr="00444633">
        <w:rPr>
          <w:rFonts w:asciiTheme="minorHAnsi" w:hAnsiTheme="minorHAnsi" w:cstheme="minorHAnsi"/>
        </w:rPr>
        <w:t xml:space="preserve"> </w:t>
      </w:r>
      <w:r w:rsidR="00D55874" w:rsidRPr="00444633">
        <w:rPr>
          <w:rFonts w:asciiTheme="minorHAnsi" w:hAnsiTheme="minorHAnsi" w:cstheme="minorHAnsi"/>
          <w:kern w:val="1"/>
          <w:sz w:val="22"/>
          <w:szCs w:val="22"/>
          <w:lang w:eastAsia="ar-SA"/>
        </w:rPr>
        <w:t>Reference Documents</w:t>
      </w:r>
      <w:bookmarkStart w:id="7" w:name="Bookmark2"/>
      <w:bookmarkEnd w:id="6"/>
      <w:bookmarkEnd w:id="7"/>
      <w:r w:rsidR="00444633">
        <w:rPr>
          <w:rFonts w:asciiTheme="minorHAnsi" w:hAnsiTheme="minorHAnsi" w:cstheme="minorHAnsi"/>
          <w:kern w:val="1"/>
          <w:sz w:val="22"/>
          <w:szCs w:val="22"/>
          <w:lang w:eastAsia="ar-SA"/>
        </w:rPr>
        <w:t>.</w:t>
      </w:r>
    </w:p>
    <w:tbl>
      <w:tblPr>
        <w:tblW w:w="952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311"/>
        <w:gridCol w:w="3330"/>
        <w:gridCol w:w="2880"/>
      </w:tblGrid>
      <w:tr w:rsidR="00CC6371" w14:paraId="4647E6DE" w14:textId="77777777" w:rsidTr="00F44EFB">
        <w:trPr>
          <w:cantSplit/>
          <w:tblHeader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14:paraId="0FB36D1B" w14:textId="77777777" w:rsidR="00CC6371" w:rsidRDefault="00CC6371">
            <w:pPr>
              <w:pStyle w:val="TableHeadingCentre"/>
            </w:pPr>
            <w:r>
              <w:rPr>
                <w:iCs/>
              </w:rPr>
              <w:t>Document Title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14:paraId="716D5030" w14:textId="77777777" w:rsidR="00CC6371" w:rsidRDefault="00CC6371">
            <w:pPr>
              <w:pStyle w:val="TableHeadingCentre"/>
            </w:pPr>
            <w:r>
              <w:t>Author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14:paraId="09AA482A" w14:textId="77777777" w:rsidR="00CC6371" w:rsidRDefault="00CC6371">
            <w:pPr>
              <w:pStyle w:val="TableHeadingCentre"/>
            </w:pPr>
            <w:r>
              <w:t>Version</w:t>
            </w:r>
          </w:p>
        </w:tc>
      </w:tr>
      <w:tr w:rsidR="00CC6371" w14:paraId="3DA6707A" w14:textId="77777777" w:rsidTr="00F44EFB">
        <w:trPr>
          <w:trHeight w:val="70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70B93A" w14:textId="5B27C597" w:rsidR="00CC6371" w:rsidRPr="00887525" w:rsidRDefault="00097ED2" w:rsidP="00026A59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SEAPIM</w:t>
            </w:r>
            <w:r w:rsidR="00CC6371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Deployment Guide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EB319" w14:textId="66789D33" w:rsidR="00CC6371" w:rsidRPr="00887525" w:rsidRDefault="006E0EA3" w:rsidP="00886B79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Dwiti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Pattanaik</w:t>
            </w:r>
            <w:r w:rsidR="00100D50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A9956E" w14:textId="45ADB300" w:rsidR="00CC6371" w:rsidRPr="00887525" w:rsidRDefault="00CC6371" w:rsidP="0088752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1.0</w:t>
            </w:r>
          </w:p>
        </w:tc>
      </w:tr>
    </w:tbl>
    <w:p w14:paraId="4FA7CB59" w14:textId="23582537" w:rsidR="00D35FB8" w:rsidRDefault="0034561A" w:rsidP="00D35FB8">
      <w:pPr>
        <w:pStyle w:val="BodyText"/>
      </w:pPr>
      <w:r>
        <w:t xml:space="preserve">Below is the list of bundle and configuration </w:t>
      </w:r>
      <w:r w:rsidR="00280924">
        <w:t>should go as part of this release.</w:t>
      </w:r>
      <w:r w:rsidR="0047639C">
        <w:t xml:space="preserve">     </w:t>
      </w:r>
    </w:p>
    <w:p w14:paraId="70B3D135" w14:textId="77777777" w:rsidR="00B4574E" w:rsidRPr="008D7713" w:rsidRDefault="00B4574E" w:rsidP="00B4574E">
      <w:pPr>
        <w:pStyle w:val="Heading2"/>
      </w:pPr>
      <w:r w:rsidRPr="008D7713">
        <w:t>API Spec</w:t>
      </w:r>
    </w:p>
    <w:tbl>
      <w:tblPr>
        <w:tblStyle w:val="TableGrid"/>
        <w:tblW w:w="9607" w:type="dxa"/>
        <w:tblInd w:w="-72" w:type="dxa"/>
        <w:tblLook w:val="04A0" w:firstRow="1" w:lastRow="0" w:firstColumn="1" w:lastColumn="0" w:noHBand="0" w:noVBand="1"/>
      </w:tblPr>
      <w:tblGrid>
        <w:gridCol w:w="3390"/>
        <w:gridCol w:w="6217"/>
      </w:tblGrid>
      <w:tr w:rsidR="00B4574E" w14:paraId="0A32F852" w14:textId="77777777" w:rsidTr="008B02D2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6DDF6E" w14:textId="77777777" w:rsidR="00B4574E" w:rsidRDefault="00B4574E" w:rsidP="008B02D2">
            <w:pPr>
              <w:pStyle w:val="ListParagraph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API Spec Name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B215E7F" w14:textId="77777777" w:rsidR="00B4574E" w:rsidRDefault="00B4574E" w:rsidP="008B02D2">
            <w:pPr>
              <w:pStyle w:val="ListParagraph"/>
              <w:spacing w:before="0" w:after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SEAPIM URL</w:t>
            </w:r>
          </w:p>
        </w:tc>
      </w:tr>
      <w:tr w:rsidR="00B4574E" w14:paraId="0128391C" w14:textId="77777777" w:rsidTr="008B02D2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57CC" w14:textId="77777777" w:rsidR="009D3962" w:rsidRPr="009D3962" w:rsidRDefault="009D3962" w:rsidP="009D3962">
            <w:pPr>
              <w:pStyle w:val="separator"/>
              <w:rPr>
                <w:rFonts w:asciiTheme="minorHAnsi" w:hAnsiTheme="minorHAnsi" w:cstheme="minorHAnsi"/>
                <w:kern w:val="1"/>
                <w:sz w:val="22"/>
                <w:szCs w:val="22"/>
                <w:lang w:val="en-IN" w:eastAsia="ar-SA"/>
              </w:rPr>
            </w:pPr>
            <w:r w:rsidRPr="009D3962">
              <w:rPr>
                <w:rFonts w:asciiTheme="minorHAnsi" w:hAnsiTheme="minorHAnsi" w:cstheme="minorHAnsi"/>
                <w:kern w:val="1"/>
                <w:sz w:val="22"/>
                <w:szCs w:val="22"/>
                <w:lang w:val="en-IN" w:eastAsia="ar-SA"/>
              </w:rPr>
              <w:t>Facility_1_0</w:t>
            </w:r>
          </w:p>
          <w:p w14:paraId="606D0E85" w14:textId="0E1A1A26" w:rsidR="00B4574E" w:rsidRDefault="00B4574E" w:rsidP="008B02D2">
            <w:pPr>
              <w:pStyle w:val="BodyText"/>
              <w:rPr>
                <w:lang w:val="en-GB"/>
              </w:rPr>
            </w:pP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EF03" w14:textId="39250DDE" w:rsidR="00B4574E" w:rsidRDefault="009D3962" w:rsidP="008B02D2">
            <w:pPr>
              <w:pStyle w:val="ListParagraph"/>
              <w:ind w:left="0"/>
              <w:jc w:val="left"/>
              <w:rPr>
                <w:lang w:val="en-GB"/>
              </w:rPr>
            </w:pPr>
            <w:r w:rsidRPr="009D3962">
              <w:rPr>
                <w:lang w:val="en-GB"/>
              </w:rPr>
              <w:t>https://seglobalapim.apigee.com/organizations/se-non-prod/specs/folder/160443/editor/321783</w:t>
            </w:r>
          </w:p>
        </w:tc>
      </w:tr>
    </w:tbl>
    <w:p w14:paraId="7BF09ABD" w14:textId="77777777" w:rsidR="003E2D62" w:rsidRPr="00F96973" w:rsidRDefault="003E2D62" w:rsidP="003E2D62">
      <w:pPr>
        <w:pStyle w:val="Heading2"/>
      </w:pPr>
      <w:r w:rsidRPr="00F96973">
        <w:t>Target Server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942"/>
        <w:gridCol w:w="2770"/>
        <w:gridCol w:w="3949"/>
      </w:tblGrid>
      <w:tr w:rsidR="000A334A" w:rsidRPr="00F96973" w14:paraId="27115375" w14:textId="0B17CAD7" w:rsidTr="000A334A">
        <w:tc>
          <w:tcPr>
            <w:tcW w:w="3494" w:type="dxa"/>
            <w:shd w:val="clear" w:color="auto" w:fill="00B050"/>
          </w:tcPr>
          <w:p w14:paraId="586D4CF4" w14:textId="77777777" w:rsidR="000A334A" w:rsidRPr="00F96973" w:rsidRDefault="000A334A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r w:rsidRPr="00F96973">
              <w:rPr>
                <w:lang w:val="en-GB"/>
              </w:rPr>
              <w:t>Target Server Name</w:t>
            </w:r>
          </w:p>
        </w:tc>
        <w:tc>
          <w:tcPr>
            <w:tcW w:w="3253" w:type="dxa"/>
            <w:shd w:val="clear" w:color="auto" w:fill="00B050"/>
          </w:tcPr>
          <w:p w14:paraId="742E1610" w14:textId="77777777" w:rsidR="000A334A" w:rsidRPr="00F96973" w:rsidRDefault="000A334A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r w:rsidRPr="00F96973">
              <w:rPr>
                <w:lang w:val="en-GB"/>
              </w:rPr>
              <w:t>Env</w:t>
            </w:r>
          </w:p>
        </w:tc>
        <w:tc>
          <w:tcPr>
            <w:tcW w:w="2914" w:type="dxa"/>
            <w:shd w:val="clear" w:color="auto" w:fill="00B050"/>
          </w:tcPr>
          <w:p w14:paraId="2ACD3F59" w14:textId="10574874" w:rsidR="000A334A" w:rsidRPr="00F96973" w:rsidRDefault="000A334A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</w:tr>
      <w:tr w:rsidR="000A334A" w:rsidRPr="00F96973" w14:paraId="529EE6A6" w14:textId="1F03F760" w:rsidTr="000A334A">
        <w:tc>
          <w:tcPr>
            <w:tcW w:w="3494" w:type="dxa"/>
          </w:tcPr>
          <w:p w14:paraId="5EBB7BDB" w14:textId="4334ACFF" w:rsidR="000A334A" w:rsidRPr="00F96973" w:rsidRDefault="00C72A38" w:rsidP="00C405DC">
            <w:pPr>
              <w:pStyle w:val="BodyText"/>
              <w:rPr>
                <w:lang w:val="en-GB"/>
              </w:rPr>
            </w:pPr>
            <w:r w:rsidRPr="00C72A38">
              <w:rPr>
                <w:lang w:val="en-GB"/>
              </w:rPr>
              <w:t>Facility-Server</w:t>
            </w:r>
          </w:p>
        </w:tc>
        <w:tc>
          <w:tcPr>
            <w:tcW w:w="3253" w:type="dxa"/>
          </w:tcPr>
          <w:p w14:paraId="598B5DEB" w14:textId="11023ECF" w:rsidR="000A334A" w:rsidRPr="00F96973" w:rsidRDefault="000A334A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r w:rsidRPr="00984886">
              <w:rPr>
                <w:rFonts w:asciiTheme="minorHAnsi" w:hAnsiTheme="minorHAnsi" w:cstheme="minorHAnsi"/>
              </w:rPr>
              <w:t>Preprod</w:t>
            </w:r>
            <w:r w:rsidR="007953A1">
              <w:rPr>
                <w:rFonts w:asciiTheme="minorHAnsi" w:hAnsiTheme="minorHAnsi" w:cstheme="minorHAnsi"/>
              </w:rPr>
              <w:t>, P</w:t>
            </w:r>
            <w:r>
              <w:rPr>
                <w:rFonts w:asciiTheme="minorHAnsi" w:hAnsiTheme="minorHAnsi" w:cstheme="minorHAnsi"/>
              </w:rPr>
              <w:t>erf</w:t>
            </w:r>
            <w:r w:rsidR="007953A1">
              <w:rPr>
                <w:rFonts w:asciiTheme="minorHAnsi" w:hAnsiTheme="minorHAnsi" w:cstheme="minorHAnsi"/>
              </w:rPr>
              <w:t>, Sandbox &amp; Prod</w:t>
            </w:r>
          </w:p>
        </w:tc>
        <w:tc>
          <w:tcPr>
            <w:tcW w:w="2914" w:type="dxa"/>
          </w:tcPr>
          <w:p w14:paraId="44E4BDC0" w14:textId="20E69B90" w:rsidR="000A334A" w:rsidRPr="001F00E6" w:rsidRDefault="00C72A38" w:rsidP="00C405DC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</w:rPr>
            </w:pPr>
            <w:r w:rsidRPr="001F00E6">
              <w:rPr>
                <w:rFonts w:asciiTheme="minorHAnsi" w:hAnsiTheme="minorHAnsi" w:cstheme="minorHAnsi"/>
                <w:b/>
              </w:rPr>
              <w:t xml:space="preserve">New </w:t>
            </w:r>
            <w:r w:rsidR="00AC039F" w:rsidRPr="001F00E6">
              <w:rPr>
                <w:rFonts w:asciiTheme="minorHAnsi" w:hAnsiTheme="minorHAnsi" w:cstheme="minorHAnsi"/>
                <w:b/>
              </w:rPr>
              <w:t>–</w:t>
            </w:r>
            <w:r w:rsidRPr="001F00E6">
              <w:rPr>
                <w:rFonts w:asciiTheme="minorHAnsi" w:hAnsiTheme="minorHAnsi" w:cstheme="minorHAnsi"/>
                <w:b/>
              </w:rPr>
              <w:t xml:space="preserve"> Create</w:t>
            </w:r>
          </w:p>
          <w:p w14:paraId="4C871CED" w14:textId="77777777" w:rsidR="00AC039F" w:rsidRDefault="00AC039F" w:rsidP="00C405DC">
            <w:pPr>
              <w:pStyle w:val="ListParagraph"/>
              <w:ind w:left="0"/>
              <w:jc w:val="left"/>
              <w:rPr>
                <w:rFonts w:asciiTheme="minorHAnsi" w:hAnsiTheme="minorHAnsi" w:cstheme="minorHAnsi"/>
              </w:rPr>
            </w:pPr>
          </w:p>
          <w:p w14:paraId="6FC6A05E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>{</w:t>
            </w:r>
          </w:p>
          <w:p w14:paraId="32031FCC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"name": "Facility-Server",</w:t>
            </w:r>
          </w:p>
          <w:p w14:paraId="3CE7B372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"host": "schneiderelectric.lucernex.com",</w:t>
            </w:r>
          </w:p>
          <w:p w14:paraId="1FDBEA31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lastRenderedPageBreak/>
              <w:t xml:space="preserve">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isEnabled</w:t>
            </w:r>
            <w:proofErr w:type="spellEnd"/>
            <w:r w:rsidRPr="00AC039F">
              <w:rPr>
                <w:rFonts w:asciiTheme="minorHAnsi" w:hAnsiTheme="minorHAnsi" w:cstheme="minorHAnsi"/>
              </w:rPr>
              <w:t>": true,</w:t>
            </w:r>
          </w:p>
          <w:p w14:paraId="52B4221B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"port": 443,</w:t>
            </w:r>
          </w:p>
          <w:p w14:paraId="638D4A83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sSLInfo</w:t>
            </w:r>
            <w:proofErr w:type="spellEnd"/>
            <w:r w:rsidRPr="00AC039F">
              <w:rPr>
                <w:rFonts w:asciiTheme="minorHAnsi" w:hAnsiTheme="minorHAnsi" w:cstheme="minorHAnsi"/>
              </w:rPr>
              <w:t>": {</w:t>
            </w:r>
          </w:p>
          <w:p w14:paraId="3E70623A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"enabled": "true",</w:t>
            </w:r>
          </w:p>
          <w:p w14:paraId="78750E5A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clientAuthEnabled</w:t>
            </w:r>
            <w:proofErr w:type="spellEnd"/>
            <w:r w:rsidRPr="00AC039F">
              <w:rPr>
                <w:rFonts w:asciiTheme="minorHAnsi" w:hAnsiTheme="minorHAnsi" w:cstheme="minorHAnsi"/>
              </w:rPr>
              <w:t>": "false",</w:t>
            </w:r>
          </w:p>
          <w:p w14:paraId="3DB4973E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keyStore</w:t>
            </w:r>
            <w:proofErr w:type="spellEnd"/>
            <w:r w:rsidRPr="00AC039F">
              <w:rPr>
                <w:rFonts w:asciiTheme="minorHAnsi" w:hAnsiTheme="minorHAnsi" w:cstheme="minorHAnsi"/>
              </w:rPr>
              <w:t>": "",</w:t>
            </w:r>
          </w:p>
          <w:p w14:paraId="541B0BCD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trustStore</w:t>
            </w:r>
            <w:proofErr w:type="spellEnd"/>
            <w:r w:rsidRPr="00AC039F">
              <w:rPr>
                <w:rFonts w:asciiTheme="minorHAnsi" w:hAnsiTheme="minorHAnsi" w:cstheme="minorHAnsi"/>
              </w:rPr>
              <w:t>": "",</w:t>
            </w:r>
          </w:p>
          <w:p w14:paraId="2CA08EFE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keyAlias</w:t>
            </w:r>
            <w:proofErr w:type="spellEnd"/>
            <w:r w:rsidRPr="00AC039F">
              <w:rPr>
                <w:rFonts w:asciiTheme="minorHAnsi" w:hAnsiTheme="minorHAnsi" w:cstheme="minorHAnsi"/>
              </w:rPr>
              <w:t>": "",</w:t>
            </w:r>
          </w:p>
          <w:p w14:paraId="269A5FBF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  "</w:t>
            </w:r>
            <w:proofErr w:type="spellStart"/>
            <w:r w:rsidRPr="00AC039F">
              <w:rPr>
                <w:rFonts w:asciiTheme="minorHAnsi" w:hAnsiTheme="minorHAnsi" w:cstheme="minorHAnsi"/>
              </w:rPr>
              <w:t>ignoreValidationErrors</w:t>
            </w:r>
            <w:proofErr w:type="spellEnd"/>
            <w:r w:rsidRPr="00AC039F">
              <w:rPr>
                <w:rFonts w:asciiTheme="minorHAnsi" w:hAnsiTheme="minorHAnsi" w:cstheme="minorHAnsi"/>
              </w:rPr>
              <w:t>": "false"</w:t>
            </w:r>
          </w:p>
          <w:p w14:paraId="0B57E214" w14:textId="77777777" w:rsidR="00AC039F" w:rsidRPr="00AC039F" w:rsidRDefault="00AC039F" w:rsidP="00AC039F">
            <w:pPr>
              <w:pStyle w:val="ListParagraph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  }</w:t>
            </w:r>
          </w:p>
          <w:p w14:paraId="7635E0A2" w14:textId="4588DBE0" w:rsidR="00AC039F" w:rsidRPr="00984886" w:rsidRDefault="00AC039F" w:rsidP="00AC039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</w:rPr>
            </w:pPr>
            <w:r w:rsidRPr="00AC039F">
              <w:rPr>
                <w:rFonts w:asciiTheme="minorHAnsi" w:hAnsiTheme="minorHAnsi" w:cstheme="minorHAnsi"/>
              </w:rPr>
              <w:t xml:space="preserve">  }</w:t>
            </w:r>
          </w:p>
        </w:tc>
      </w:tr>
      <w:tr w:rsidR="000A334A" w:rsidRPr="00F96973" w14:paraId="13BFB051" w14:textId="0BF7A0FD" w:rsidTr="000A334A">
        <w:trPr>
          <w:trHeight w:val="267"/>
        </w:trPr>
        <w:tc>
          <w:tcPr>
            <w:tcW w:w="3494" w:type="dxa"/>
          </w:tcPr>
          <w:p w14:paraId="350345D2" w14:textId="77777777" w:rsidR="000A334A" w:rsidRPr="00F96973" w:rsidRDefault="00994D15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hyperlink r:id="rId9" w:tooltip="logzio-sandbox.json" w:history="1">
              <w:proofErr w:type="spellStart"/>
              <w:r w:rsidR="000A334A" w:rsidRPr="00F96973">
                <w:rPr>
                  <w:rStyle w:val="Hyperlink"/>
                  <w:rFonts w:ascii="Segoe UI" w:hAnsi="Segoe UI" w:cs="Segoe UI"/>
                  <w:color w:val="auto"/>
                  <w:sz w:val="21"/>
                  <w:szCs w:val="21"/>
                  <w:shd w:val="clear" w:color="auto" w:fill="F6F8FA"/>
                </w:rPr>
                <w:t>l</w:t>
              </w:r>
              <w:r w:rsidR="000A334A" w:rsidRPr="00F96973">
                <w:rPr>
                  <w:rFonts w:ascii="Consolas" w:hAnsi="Consolas"/>
                  <w:sz w:val="18"/>
                  <w:szCs w:val="18"/>
                  <w:shd w:val="clear" w:color="auto" w:fill="FFFFFF"/>
                </w:rPr>
                <w:t>ogzio</w:t>
              </w:r>
              <w:proofErr w:type="spellEnd"/>
              <w:r w:rsidR="000A334A" w:rsidRPr="00F96973">
                <w:rPr>
                  <w:rFonts w:ascii="Consolas" w:hAnsi="Consolas"/>
                  <w:sz w:val="18"/>
                  <w:szCs w:val="18"/>
                  <w:shd w:val="clear" w:color="auto" w:fill="FFFFFF"/>
                </w:rPr>
                <w:t>-sandbox</w:t>
              </w:r>
            </w:hyperlink>
          </w:p>
        </w:tc>
        <w:tc>
          <w:tcPr>
            <w:tcW w:w="3253" w:type="dxa"/>
          </w:tcPr>
          <w:p w14:paraId="599A691F" w14:textId="73FAE414" w:rsidR="000A334A" w:rsidRPr="00F96973" w:rsidRDefault="007953A1" w:rsidP="00C405DC">
            <w:pPr>
              <w:pStyle w:val="ListParagraph"/>
              <w:ind w:left="0"/>
              <w:jc w:val="left"/>
              <w:rPr>
                <w:lang w:val="en-GB"/>
              </w:rPr>
            </w:pPr>
            <w:r w:rsidRPr="00984886">
              <w:rPr>
                <w:rFonts w:asciiTheme="minorHAnsi" w:hAnsiTheme="minorHAnsi" w:cstheme="minorHAnsi"/>
              </w:rPr>
              <w:t>Preprod</w:t>
            </w:r>
            <w:r>
              <w:rPr>
                <w:rFonts w:asciiTheme="minorHAnsi" w:hAnsiTheme="minorHAnsi" w:cstheme="minorHAnsi"/>
              </w:rPr>
              <w:t>, Perf, Sandbox &amp; Prod</w:t>
            </w:r>
          </w:p>
        </w:tc>
        <w:tc>
          <w:tcPr>
            <w:tcW w:w="2914" w:type="dxa"/>
          </w:tcPr>
          <w:p w14:paraId="35E7C062" w14:textId="709AB00F" w:rsidR="000A334A" w:rsidRPr="00984886" w:rsidRDefault="000A334A" w:rsidP="00C405DC">
            <w:pPr>
              <w:pStyle w:val="ListParagraph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Already deployed.</w:t>
            </w:r>
          </w:p>
        </w:tc>
      </w:tr>
    </w:tbl>
    <w:p w14:paraId="1BFF31A5" w14:textId="49C1D606" w:rsidR="003C6381" w:rsidRDefault="003C6381">
      <w:pPr>
        <w:rPr>
          <w:rFonts w:ascii="Arial" w:hAnsi="Arial" w:cs="Arial"/>
          <w:b/>
          <w:color w:val="00B050"/>
          <w:kern w:val="1"/>
          <w:lang w:val="en-GB" w:eastAsia="ar-SA"/>
        </w:rPr>
      </w:pPr>
    </w:p>
    <w:p w14:paraId="649A30D7" w14:textId="39C0295A" w:rsidR="00355B8B" w:rsidRPr="00767A23" w:rsidRDefault="00355B8B" w:rsidP="00767A23">
      <w:pPr>
        <w:pStyle w:val="Heading2"/>
      </w:pPr>
      <w:r w:rsidRPr="00767A23">
        <w:t>KVM</w:t>
      </w:r>
    </w:p>
    <w:tbl>
      <w:tblPr>
        <w:tblStyle w:val="TableGrid"/>
        <w:tblW w:w="10057" w:type="dxa"/>
        <w:tblInd w:w="-72" w:type="dxa"/>
        <w:tblLook w:val="04A0" w:firstRow="1" w:lastRow="0" w:firstColumn="1" w:lastColumn="0" w:noHBand="0" w:noVBand="1"/>
      </w:tblPr>
      <w:tblGrid>
        <w:gridCol w:w="1052"/>
        <w:gridCol w:w="942"/>
        <w:gridCol w:w="29748"/>
      </w:tblGrid>
      <w:tr w:rsidR="000A334A" w14:paraId="45E52644" w14:textId="4B1860A3" w:rsidTr="006F07B7">
        <w:tc>
          <w:tcPr>
            <w:tcW w:w="3131" w:type="dxa"/>
            <w:shd w:val="clear" w:color="auto" w:fill="00B050"/>
          </w:tcPr>
          <w:p w14:paraId="033DFA32" w14:textId="35BADFF3" w:rsidR="000A334A" w:rsidRPr="00355B8B" w:rsidRDefault="000A334A" w:rsidP="00355B8B">
            <w:pPr>
              <w:pStyle w:val="BodyText"/>
              <w:rPr>
                <w:sz w:val="20"/>
                <w:szCs w:val="20"/>
                <w:lang w:val="en-GB"/>
              </w:rPr>
            </w:pPr>
            <w:r w:rsidRPr="00355B8B">
              <w:rPr>
                <w:sz w:val="20"/>
                <w:szCs w:val="20"/>
                <w:lang w:val="en-GB"/>
              </w:rPr>
              <w:t>KVM Name</w:t>
            </w:r>
          </w:p>
        </w:tc>
        <w:tc>
          <w:tcPr>
            <w:tcW w:w="2742" w:type="dxa"/>
            <w:shd w:val="clear" w:color="auto" w:fill="00B050"/>
          </w:tcPr>
          <w:p w14:paraId="7BB41060" w14:textId="4BBC35BA" w:rsidR="000A334A" w:rsidRPr="00355B8B" w:rsidRDefault="000A334A" w:rsidP="00355B8B">
            <w:pPr>
              <w:pStyle w:val="BodyText"/>
              <w:rPr>
                <w:sz w:val="20"/>
                <w:szCs w:val="20"/>
                <w:lang w:val="en-GB"/>
              </w:rPr>
            </w:pPr>
            <w:r w:rsidRPr="00355B8B">
              <w:rPr>
                <w:sz w:val="20"/>
                <w:szCs w:val="20"/>
                <w:lang w:val="en-GB"/>
              </w:rPr>
              <w:t>Env</w:t>
            </w:r>
          </w:p>
        </w:tc>
        <w:tc>
          <w:tcPr>
            <w:tcW w:w="4184" w:type="dxa"/>
            <w:shd w:val="clear" w:color="auto" w:fill="00B050"/>
          </w:tcPr>
          <w:p w14:paraId="01402D21" w14:textId="5B7256CD" w:rsidR="000A334A" w:rsidRPr="00355B8B" w:rsidRDefault="000A334A" w:rsidP="00355B8B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Action</w:t>
            </w:r>
          </w:p>
        </w:tc>
      </w:tr>
      <w:tr w:rsidR="000A334A" w:rsidRPr="00F96973" w14:paraId="54B66667" w14:textId="5EA05ACC" w:rsidTr="006F07B7">
        <w:trPr>
          <w:trHeight w:val="411"/>
        </w:trPr>
        <w:tc>
          <w:tcPr>
            <w:tcW w:w="3131" w:type="dxa"/>
          </w:tcPr>
          <w:p w14:paraId="3EE0C762" w14:textId="2AD2F4D4" w:rsidR="000A334A" w:rsidRPr="001A0C1E" w:rsidRDefault="00E91BEC" w:rsidP="001A0C1E">
            <w:pPr>
              <w:pStyle w:val="BodyText"/>
              <w:rPr>
                <w:rFonts w:ascii="Consolas" w:hAnsi="Consolas"/>
                <w:sz w:val="18"/>
                <w:szCs w:val="18"/>
                <w:shd w:val="clear" w:color="auto" w:fill="FFFFFF"/>
              </w:rPr>
            </w:pPr>
            <w:r w:rsidRPr="00E91BEC">
              <w:rPr>
                <w:rFonts w:ascii="Consolas" w:hAnsi="Consolas"/>
                <w:sz w:val="18"/>
                <w:szCs w:val="18"/>
                <w:shd w:val="clear" w:color="auto" w:fill="FFFFFF"/>
              </w:rPr>
              <w:t>All-Token-KVM</w:t>
            </w:r>
          </w:p>
        </w:tc>
        <w:tc>
          <w:tcPr>
            <w:tcW w:w="2742" w:type="dxa"/>
          </w:tcPr>
          <w:p w14:paraId="504DD377" w14:textId="7702B0DF" w:rsidR="000A334A" w:rsidRPr="00F96973" w:rsidRDefault="00F141C9" w:rsidP="000A334A">
            <w:pPr>
              <w:pStyle w:val="BodyText"/>
              <w:rPr>
                <w:sz w:val="20"/>
                <w:szCs w:val="20"/>
                <w:lang w:val="en-GB"/>
              </w:rPr>
            </w:pPr>
            <w:r w:rsidRPr="00984886">
              <w:rPr>
                <w:rFonts w:asciiTheme="minorHAnsi" w:hAnsiTheme="minorHAnsi" w:cstheme="minorHAnsi"/>
              </w:rPr>
              <w:t>Preprod</w:t>
            </w:r>
            <w:r>
              <w:rPr>
                <w:rFonts w:asciiTheme="minorHAnsi" w:hAnsiTheme="minorHAnsi" w:cstheme="minorHAnsi"/>
              </w:rPr>
              <w:t>, Perf, Sandbox &amp; Prod</w:t>
            </w:r>
          </w:p>
        </w:tc>
        <w:tc>
          <w:tcPr>
            <w:tcW w:w="4184" w:type="dxa"/>
          </w:tcPr>
          <w:p w14:paraId="4F8B968A" w14:textId="57D24639" w:rsidR="00D17D25" w:rsidRDefault="00294155" w:rsidP="000A334A">
            <w:pPr>
              <w:pStyle w:val="Body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Update</w:t>
            </w:r>
          </w:p>
          <w:p w14:paraId="235BB47E" w14:textId="77777777" w:rsidR="0087501A" w:rsidRPr="0087501A" w:rsidRDefault="00767C8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767C8A">
              <w:rPr>
                <w:rFonts w:asciiTheme="minorHAnsi" w:hAnsiTheme="minorHAnsi" w:cstheme="minorHAnsi"/>
              </w:rPr>
              <w:t xml:space="preserve">   </w:t>
            </w:r>
            <w:r w:rsidR="0087501A" w:rsidRPr="0087501A">
              <w:rPr>
                <w:rFonts w:asciiTheme="minorHAnsi" w:hAnsiTheme="minorHAnsi" w:cstheme="minorHAnsi"/>
              </w:rPr>
              <w:t xml:space="preserve"> {</w:t>
            </w:r>
          </w:p>
          <w:p w14:paraId="1027FA4D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"name": "</w:t>
            </w:r>
            <w:proofErr w:type="spellStart"/>
            <w:r w:rsidRPr="0087501A">
              <w:rPr>
                <w:rFonts w:asciiTheme="minorHAnsi" w:hAnsiTheme="minorHAnsi" w:cstheme="minorHAnsi"/>
              </w:rPr>
              <w:t>facilityUser</w:t>
            </w:r>
            <w:proofErr w:type="spellEnd"/>
            <w:r w:rsidRPr="0087501A">
              <w:rPr>
                <w:rFonts w:asciiTheme="minorHAnsi" w:hAnsiTheme="minorHAnsi" w:cstheme="minorHAnsi"/>
              </w:rPr>
              <w:t>",</w:t>
            </w:r>
          </w:p>
          <w:p w14:paraId="68BA1C1C" w14:textId="104158CE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"value": "</w:t>
            </w:r>
            <w:r>
              <w:rPr>
                <w:rFonts w:asciiTheme="minorHAnsi" w:hAnsiTheme="minorHAnsi" w:cstheme="minorHAnsi"/>
              </w:rPr>
              <w:t>****</w:t>
            </w:r>
            <w:r w:rsidRPr="0087501A">
              <w:rPr>
                <w:rFonts w:asciiTheme="minorHAnsi" w:hAnsiTheme="minorHAnsi" w:cstheme="minorHAnsi"/>
              </w:rPr>
              <w:t>"</w:t>
            </w:r>
          </w:p>
          <w:p w14:paraId="46D54A98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},</w:t>
            </w:r>
          </w:p>
          <w:p w14:paraId="7F9B7CAF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{</w:t>
            </w:r>
          </w:p>
          <w:p w14:paraId="0B0B531E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"name": "</w:t>
            </w:r>
            <w:proofErr w:type="spellStart"/>
            <w:r w:rsidRPr="0087501A">
              <w:rPr>
                <w:rFonts w:asciiTheme="minorHAnsi" w:hAnsiTheme="minorHAnsi" w:cstheme="minorHAnsi"/>
              </w:rPr>
              <w:t>facilityPassword</w:t>
            </w:r>
            <w:proofErr w:type="spellEnd"/>
            <w:r w:rsidRPr="0087501A">
              <w:rPr>
                <w:rFonts w:asciiTheme="minorHAnsi" w:hAnsiTheme="minorHAnsi" w:cstheme="minorHAnsi"/>
              </w:rPr>
              <w:t>",</w:t>
            </w:r>
          </w:p>
          <w:p w14:paraId="4C805E05" w14:textId="46914F7D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"value": "</w:t>
            </w:r>
            <w:r>
              <w:rPr>
                <w:rFonts w:asciiTheme="minorHAnsi" w:hAnsiTheme="minorHAnsi" w:cstheme="minorHAnsi"/>
              </w:rPr>
              <w:t>****</w:t>
            </w:r>
            <w:r w:rsidRPr="0087501A">
              <w:rPr>
                <w:rFonts w:asciiTheme="minorHAnsi" w:hAnsiTheme="minorHAnsi" w:cstheme="minorHAnsi"/>
              </w:rPr>
              <w:t>"</w:t>
            </w:r>
          </w:p>
          <w:p w14:paraId="48C83447" w14:textId="73A3C187" w:rsidR="00746C93" w:rsidRPr="00984886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}</w:t>
            </w:r>
          </w:p>
        </w:tc>
      </w:tr>
      <w:tr w:rsidR="00E91BEC" w:rsidRPr="00F96973" w14:paraId="06BB043E" w14:textId="77777777" w:rsidTr="006F07B7">
        <w:trPr>
          <w:trHeight w:val="411"/>
        </w:trPr>
        <w:tc>
          <w:tcPr>
            <w:tcW w:w="3131" w:type="dxa"/>
          </w:tcPr>
          <w:p w14:paraId="6AFD9574" w14:textId="4DA67798" w:rsidR="00E91BEC" w:rsidRPr="00E91BEC" w:rsidRDefault="00E91BEC" w:rsidP="001A0C1E">
            <w:pPr>
              <w:pStyle w:val="BodyText"/>
              <w:rPr>
                <w:rFonts w:ascii="Consolas" w:hAnsi="Consolas"/>
                <w:sz w:val="18"/>
                <w:szCs w:val="18"/>
                <w:shd w:val="clear" w:color="auto" w:fill="FFFFFF"/>
              </w:rPr>
            </w:pPr>
            <w:r w:rsidRPr="00E91BEC">
              <w:rPr>
                <w:rFonts w:ascii="Consolas" w:hAnsi="Consolas"/>
                <w:sz w:val="18"/>
                <w:szCs w:val="18"/>
                <w:shd w:val="clear" w:color="auto" w:fill="FFFFFF"/>
              </w:rPr>
              <w:t>Facility-Service-KVM</w:t>
            </w:r>
          </w:p>
        </w:tc>
        <w:tc>
          <w:tcPr>
            <w:tcW w:w="2742" w:type="dxa"/>
          </w:tcPr>
          <w:p w14:paraId="1D5B6167" w14:textId="77777777" w:rsidR="00E91BEC" w:rsidRPr="00984886" w:rsidRDefault="00E91BEC" w:rsidP="000A334A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4184" w:type="dxa"/>
          </w:tcPr>
          <w:p w14:paraId="74B8ACDC" w14:textId="77777777" w:rsidR="00E91BEC" w:rsidRDefault="00E91BEC" w:rsidP="000A334A">
            <w:pPr>
              <w:pStyle w:val="Body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New - Create </w:t>
            </w:r>
          </w:p>
          <w:p w14:paraId="788A05A6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  <w:b/>
              </w:rPr>
              <w:t xml:space="preserve">     </w:t>
            </w:r>
            <w:r w:rsidRPr="0087501A">
              <w:rPr>
                <w:rFonts w:asciiTheme="minorHAnsi" w:hAnsiTheme="minorHAnsi" w:cstheme="minorHAnsi"/>
              </w:rPr>
              <w:t>{</w:t>
            </w:r>
          </w:p>
          <w:p w14:paraId="6207B015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"encrypted": false,</w:t>
            </w:r>
          </w:p>
          <w:p w14:paraId="5BFAFC5B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"entry": [</w:t>
            </w:r>
          </w:p>
          <w:p w14:paraId="46B00A05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{</w:t>
            </w:r>
          </w:p>
          <w:p w14:paraId="6A7D4F49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"name": "Facility-Default-</w:t>
            </w:r>
            <w:proofErr w:type="spellStart"/>
            <w:r w:rsidRPr="0087501A">
              <w:rPr>
                <w:rFonts w:asciiTheme="minorHAnsi" w:hAnsiTheme="minorHAnsi" w:cstheme="minorHAnsi"/>
              </w:rPr>
              <w:t>QueryParamValue</w:t>
            </w:r>
            <w:proofErr w:type="spellEnd"/>
            <w:r w:rsidRPr="0087501A">
              <w:rPr>
                <w:rFonts w:asciiTheme="minorHAnsi" w:hAnsiTheme="minorHAnsi" w:cstheme="minorHAnsi"/>
              </w:rPr>
              <w:t>",</w:t>
            </w:r>
          </w:p>
          <w:p w14:paraId="64578BD1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"value": "City,CountryID,HTMLAddress,PostalCode,StreetAddress,StreetAddress1,StreetAddress2,StreetAddress3,StreetAddress4,CodeFacilityCategoryID,ClientEntityID,FacilityName,FacilityID,CodeFacilityStatusID,Inactive,SE_Temp_Staff_Consultants,SE_Number_of_Employees,SE_Total_Employees_Headcount,SE_Total_Workstations,Location.City,Location.CountryID,Location.HTMLAddress,Location.LatitudeDegrees,Location.LongitudeDegrees,Location.PostalCode,Location.StreetAddress,Location.StreetAddress1,Location.StreetAddress2,Location.StreetAddress3,Location.StreetAddress4,Location.Inactive,Location.ClientEntityID,Location.LocationName,Location.LocationID,Location.CodeLocationStatusID,Location.SE_GSCcode"</w:t>
            </w:r>
          </w:p>
          <w:p w14:paraId="0D9BCB23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},</w:t>
            </w:r>
          </w:p>
          <w:p w14:paraId="2CCCBB02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ab/>
              <w:t xml:space="preserve">  {</w:t>
            </w:r>
          </w:p>
          <w:p w14:paraId="452F0588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lastRenderedPageBreak/>
              <w:t xml:space="preserve">        "name": "Facility-V1-ServicePath",</w:t>
            </w:r>
          </w:p>
          <w:p w14:paraId="37F40906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  "value": "/rest/</w:t>
            </w:r>
            <w:proofErr w:type="spellStart"/>
            <w:r w:rsidRPr="0087501A">
              <w:rPr>
                <w:rFonts w:asciiTheme="minorHAnsi" w:hAnsiTheme="minorHAnsi" w:cstheme="minorHAnsi"/>
              </w:rPr>
              <w:t>businessObject</w:t>
            </w:r>
            <w:proofErr w:type="spellEnd"/>
            <w:r w:rsidRPr="0087501A">
              <w:rPr>
                <w:rFonts w:asciiTheme="minorHAnsi" w:hAnsiTheme="minorHAnsi" w:cstheme="minorHAnsi"/>
              </w:rPr>
              <w:t>/Facility"</w:t>
            </w:r>
          </w:p>
          <w:p w14:paraId="280B041F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  }</w:t>
            </w:r>
          </w:p>
          <w:p w14:paraId="49A9E40A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],</w:t>
            </w:r>
          </w:p>
          <w:p w14:paraId="159E381D" w14:textId="77777777" w:rsidR="0087501A" w:rsidRPr="0087501A" w:rsidRDefault="0087501A" w:rsidP="0087501A">
            <w:pPr>
              <w:pStyle w:val="BodyText"/>
              <w:rPr>
                <w:rFonts w:asciiTheme="minorHAnsi" w:hAnsiTheme="minorHAnsi" w:cstheme="minorHAnsi"/>
              </w:rPr>
            </w:pPr>
            <w:r w:rsidRPr="0087501A">
              <w:rPr>
                <w:rFonts w:asciiTheme="minorHAnsi" w:hAnsiTheme="minorHAnsi" w:cstheme="minorHAnsi"/>
              </w:rPr>
              <w:t xml:space="preserve">    "name": "Facility-Service-KVM"</w:t>
            </w:r>
          </w:p>
          <w:p w14:paraId="55B47360" w14:textId="71DB7A43" w:rsidR="0087501A" w:rsidRDefault="0087501A" w:rsidP="0087501A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7501A">
              <w:rPr>
                <w:rFonts w:asciiTheme="minorHAnsi" w:hAnsiTheme="minorHAnsi" w:cstheme="minorHAnsi"/>
              </w:rPr>
              <w:t xml:space="preserve">  }</w:t>
            </w:r>
          </w:p>
        </w:tc>
      </w:tr>
    </w:tbl>
    <w:p w14:paraId="4675970C" w14:textId="0B31C9F7" w:rsidR="00061DDE" w:rsidRPr="00767A23" w:rsidRDefault="00061DDE" w:rsidP="00F141C9">
      <w:pPr>
        <w:pStyle w:val="Heading2"/>
      </w:pPr>
      <w:r w:rsidRPr="00767A23">
        <w:lastRenderedPageBreak/>
        <w:t>Shared Flow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824"/>
        <w:gridCol w:w="942"/>
        <w:gridCol w:w="1359"/>
        <w:gridCol w:w="1800"/>
        <w:gridCol w:w="2880"/>
      </w:tblGrid>
      <w:tr w:rsidR="000A334A" w14:paraId="13CBDC6C" w14:textId="3EC4CF6F" w:rsidTr="000A334A">
        <w:tc>
          <w:tcPr>
            <w:tcW w:w="2824" w:type="dxa"/>
            <w:shd w:val="clear" w:color="auto" w:fill="00B050"/>
          </w:tcPr>
          <w:p w14:paraId="28307E94" w14:textId="77777777" w:rsidR="000A334A" w:rsidRPr="004125EC" w:rsidRDefault="000A334A" w:rsidP="00C405DC">
            <w:pPr>
              <w:pStyle w:val="BodyText"/>
              <w:rPr>
                <w:sz w:val="20"/>
                <w:szCs w:val="20"/>
                <w:lang w:val="en-GB"/>
              </w:rPr>
            </w:pPr>
            <w:r w:rsidRPr="004125EC">
              <w:rPr>
                <w:sz w:val="20"/>
                <w:szCs w:val="20"/>
                <w:lang w:val="en-GB"/>
              </w:rPr>
              <w:t>Shared Flow name</w:t>
            </w:r>
          </w:p>
        </w:tc>
        <w:tc>
          <w:tcPr>
            <w:tcW w:w="942" w:type="dxa"/>
            <w:shd w:val="clear" w:color="auto" w:fill="00B050"/>
          </w:tcPr>
          <w:p w14:paraId="6774B7B9" w14:textId="77777777" w:rsidR="000A334A" w:rsidRPr="004125EC" w:rsidRDefault="000A334A" w:rsidP="00C405DC">
            <w:pPr>
              <w:pStyle w:val="BodyText"/>
              <w:rPr>
                <w:sz w:val="20"/>
                <w:szCs w:val="20"/>
                <w:lang w:val="en-GB"/>
              </w:rPr>
            </w:pPr>
            <w:r w:rsidRPr="004125EC">
              <w:rPr>
                <w:sz w:val="20"/>
                <w:szCs w:val="20"/>
                <w:lang w:val="en-GB"/>
              </w:rPr>
              <w:t xml:space="preserve">Revision </w:t>
            </w:r>
          </w:p>
        </w:tc>
        <w:tc>
          <w:tcPr>
            <w:tcW w:w="1359" w:type="dxa"/>
            <w:shd w:val="clear" w:color="auto" w:fill="00B050"/>
          </w:tcPr>
          <w:p w14:paraId="03B92ABF" w14:textId="77777777" w:rsidR="000A334A" w:rsidRPr="004125EC" w:rsidRDefault="000A334A" w:rsidP="00C405DC">
            <w:pPr>
              <w:pStyle w:val="BodyTex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Deploy Order</w:t>
            </w:r>
          </w:p>
        </w:tc>
        <w:tc>
          <w:tcPr>
            <w:tcW w:w="1800" w:type="dxa"/>
            <w:shd w:val="clear" w:color="auto" w:fill="00B050"/>
          </w:tcPr>
          <w:p w14:paraId="71A9A27F" w14:textId="77777777" w:rsidR="000A334A" w:rsidRPr="004125EC" w:rsidRDefault="000A334A" w:rsidP="00C405DC">
            <w:pPr>
              <w:pStyle w:val="BodyText"/>
              <w:rPr>
                <w:sz w:val="20"/>
                <w:szCs w:val="20"/>
                <w:lang w:val="en-GB"/>
              </w:rPr>
            </w:pPr>
            <w:r w:rsidRPr="004125EC">
              <w:rPr>
                <w:sz w:val="20"/>
                <w:szCs w:val="20"/>
                <w:lang w:val="en-GB"/>
              </w:rPr>
              <w:t>Env</w:t>
            </w:r>
          </w:p>
        </w:tc>
        <w:tc>
          <w:tcPr>
            <w:tcW w:w="2880" w:type="dxa"/>
            <w:shd w:val="clear" w:color="auto" w:fill="00B050"/>
          </w:tcPr>
          <w:p w14:paraId="1F56B60F" w14:textId="08E0E538" w:rsidR="000A334A" w:rsidRPr="004125EC" w:rsidRDefault="000A334A" w:rsidP="00C405DC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Action</w:t>
            </w:r>
          </w:p>
        </w:tc>
      </w:tr>
      <w:tr w:rsidR="004C6F87" w14:paraId="01EA9DD0" w14:textId="5C932408" w:rsidTr="000A334A">
        <w:tc>
          <w:tcPr>
            <w:tcW w:w="2824" w:type="dxa"/>
          </w:tcPr>
          <w:p w14:paraId="0ED3DF7F" w14:textId="77777777" w:rsidR="004C6F87" w:rsidRDefault="004C6F87" w:rsidP="004C6F87">
            <w:pPr>
              <w:pStyle w:val="BodyText"/>
              <w:rPr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SF-Post-Log-Message</w:t>
            </w:r>
          </w:p>
        </w:tc>
        <w:tc>
          <w:tcPr>
            <w:tcW w:w="942" w:type="dxa"/>
          </w:tcPr>
          <w:p w14:paraId="7131D0D1" w14:textId="7477E801" w:rsidR="004C6F87" w:rsidRPr="005B4E3B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</w:p>
        </w:tc>
        <w:tc>
          <w:tcPr>
            <w:tcW w:w="1359" w:type="dxa"/>
          </w:tcPr>
          <w:p w14:paraId="1F24DF48" w14:textId="263432A2" w:rsidR="004C6F87" w:rsidRPr="00984886" w:rsidRDefault="004C6F87" w:rsidP="004C6F87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6496A2A6" w14:textId="7039F064" w:rsidR="004C6F87" w:rsidRPr="004125EC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  <w:r w:rsidRPr="003A2CC6">
              <w:rPr>
                <w:rFonts w:asciiTheme="minorHAnsi" w:hAnsiTheme="minorHAnsi" w:cstheme="minorHAnsi"/>
              </w:rPr>
              <w:t>Preprod, Perf, Sandbox &amp; Prod</w:t>
            </w:r>
          </w:p>
        </w:tc>
        <w:tc>
          <w:tcPr>
            <w:tcW w:w="2880" w:type="dxa"/>
          </w:tcPr>
          <w:p w14:paraId="13DA24CB" w14:textId="112F7613" w:rsidR="004C6F87" w:rsidRPr="00984886" w:rsidRDefault="004C6F87" w:rsidP="004C6F8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Already deployed</w:t>
            </w:r>
          </w:p>
        </w:tc>
      </w:tr>
      <w:tr w:rsidR="004C6F87" w14:paraId="3870FAA0" w14:textId="32C24A13" w:rsidTr="000A334A">
        <w:tc>
          <w:tcPr>
            <w:tcW w:w="2824" w:type="dxa"/>
          </w:tcPr>
          <w:p w14:paraId="20B4F06F" w14:textId="4C2C2AE2" w:rsidR="004C6F87" w:rsidRDefault="004C6F87" w:rsidP="004C6F87">
            <w:pPr>
              <w:pStyle w:val="BodyText"/>
              <w:rPr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S</w:t>
            </w:r>
            <w:r>
              <w:rPr>
                <w:rFonts w:asciiTheme="minorHAnsi" w:hAnsiTheme="minorHAnsi" w:cstheme="minorHAnsi"/>
                <w:color w:val="3C3C3C"/>
              </w:rPr>
              <w:t>F-ProxyErrorHandling_2</w:t>
            </w:r>
          </w:p>
        </w:tc>
        <w:tc>
          <w:tcPr>
            <w:tcW w:w="942" w:type="dxa"/>
          </w:tcPr>
          <w:p w14:paraId="58788AD2" w14:textId="370C5F22" w:rsidR="004C6F87" w:rsidRPr="005B4E3B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</w:p>
        </w:tc>
        <w:tc>
          <w:tcPr>
            <w:tcW w:w="1359" w:type="dxa"/>
          </w:tcPr>
          <w:p w14:paraId="2372897C" w14:textId="3B873E7A" w:rsidR="004C6F87" w:rsidRPr="00984886" w:rsidRDefault="004C6F87" w:rsidP="004C6F87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7C1122CD" w14:textId="0C50728A" w:rsidR="004C6F87" w:rsidRPr="004125EC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  <w:r w:rsidRPr="003A2CC6">
              <w:rPr>
                <w:rFonts w:asciiTheme="minorHAnsi" w:hAnsiTheme="minorHAnsi" w:cstheme="minorHAnsi"/>
              </w:rPr>
              <w:t>Preprod, Perf, Sandbox &amp; Prod</w:t>
            </w:r>
          </w:p>
        </w:tc>
        <w:tc>
          <w:tcPr>
            <w:tcW w:w="2880" w:type="dxa"/>
          </w:tcPr>
          <w:p w14:paraId="62A09BEF" w14:textId="4FFF2784" w:rsidR="004C6F87" w:rsidRPr="00984886" w:rsidRDefault="004C6F87" w:rsidP="004C6F8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Already deployed</w:t>
            </w:r>
          </w:p>
        </w:tc>
      </w:tr>
      <w:tr w:rsidR="004C6F87" w14:paraId="0B5F14F1" w14:textId="468B0248" w:rsidTr="000A334A">
        <w:tc>
          <w:tcPr>
            <w:tcW w:w="2824" w:type="dxa"/>
          </w:tcPr>
          <w:p w14:paraId="614B922E" w14:textId="280D5965" w:rsidR="004C6F87" w:rsidRDefault="004C6F87" w:rsidP="004C6F87">
            <w:pPr>
              <w:pStyle w:val="BodyText"/>
              <w:rPr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S</w:t>
            </w:r>
            <w:r>
              <w:rPr>
                <w:rFonts w:asciiTheme="minorHAnsi" w:hAnsiTheme="minorHAnsi" w:cstheme="minorHAnsi"/>
                <w:color w:val="3C3C3C"/>
              </w:rPr>
              <w:t>F-TargetErrorHandling_2</w:t>
            </w:r>
          </w:p>
        </w:tc>
        <w:tc>
          <w:tcPr>
            <w:tcW w:w="942" w:type="dxa"/>
          </w:tcPr>
          <w:p w14:paraId="2B33E88C" w14:textId="70AA5D10" w:rsidR="004C6F87" w:rsidRPr="005B4E3B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</w:p>
        </w:tc>
        <w:tc>
          <w:tcPr>
            <w:tcW w:w="1359" w:type="dxa"/>
          </w:tcPr>
          <w:p w14:paraId="016D03AD" w14:textId="4E74AF0D" w:rsidR="004C6F87" w:rsidRPr="00984886" w:rsidRDefault="004C6F87" w:rsidP="004C6F87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4E32BBE5" w14:textId="0626868F" w:rsidR="004C6F87" w:rsidRPr="004125EC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  <w:r w:rsidRPr="003A2CC6">
              <w:rPr>
                <w:rFonts w:asciiTheme="minorHAnsi" w:hAnsiTheme="minorHAnsi" w:cstheme="minorHAnsi"/>
              </w:rPr>
              <w:t>Preprod, Perf, Sandbox &amp; Prod</w:t>
            </w:r>
          </w:p>
        </w:tc>
        <w:tc>
          <w:tcPr>
            <w:tcW w:w="2880" w:type="dxa"/>
          </w:tcPr>
          <w:p w14:paraId="5DE3518E" w14:textId="14E166DF" w:rsidR="004C6F87" w:rsidRPr="00984886" w:rsidRDefault="004C6F87" w:rsidP="004C6F8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Already deployed</w:t>
            </w:r>
          </w:p>
        </w:tc>
      </w:tr>
      <w:tr w:rsidR="004C6F87" w14:paraId="2FEBE03B" w14:textId="74BCA6C6" w:rsidTr="000A334A">
        <w:tc>
          <w:tcPr>
            <w:tcW w:w="2824" w:type="dxa"/>
          </w:tcPr>
          <w:p w14:paraId="59B30AD6" w14:textId="1D740594" w:rsidR="004C6F87" w:rsidRDefault="004C6F87" w:rsidP="004C6F87">
            <w:pPr>
              <w:pStyle w:val="BodyText"/>
              <w:rPr>
                <w:b/>
                <w:sz w:val="28"/>
                <w:szCs w:val="28"/>
                <w:lang w:val="en-GB"/>
              </w:rPr>
            </w:pPr>
            <w:r w:rsidRPr="001D3881"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SF-</w:t>
            </w:r>
            <w:proofErr w:type="spellStart"/>
            <w:r w:rsidRPr="001D3881"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VerifyOAuth</w:t>
            </w:r>
            <w:proofErr w:type="spellEnd"/>
            <w:r w:rsidRPr="001D3881"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-</w:t>
            </w:r>
            <w:proofErr w:type="spellStart"/>
            <w:r w:rsidRPr="001D3881">
              <w:rPr>
                <w:rFonts w:asciiTheme="minorHAnsi" w:hAnsiTheme="minorHAnsi" w:cstheme="minorHAnsi"/>
                <w:color w:val="3C3C3C"/>
                <w:shd w:val="clear" w:color="auto" w:fill="FFFFFF"/>
              </w:rPr>
              <w:t>LimitTraffic</w:t>
            </w:r>
            <w:proofErr w:type="spellEnd"/>
          </w:p>
        </w:tc>
        <w:tc>
          <w:tcPr>
            <w:tcW w:w="942" w:type="dxa"/>
          </w:tcPr>
          <w:p w14:paraId="44B390CE" w14:textId="52C1141D" w:rsidR="004C6F87" w:rsidRPr="00C25B3D" w:rsidRDefault="004C6F87" w:rsidP="004C6F87">
            <w:pPr>
              <w:pStyle w:val="BodyText"/>
              <w:rPr>
                <w:color w:val="0070C0"/>
                <w:sz w:val="20"/>
                <w:szCs w:val="20"/>
                <w:lang w:val="en-GB"/>
              </w:rPr>
            </w:pPr>
          </w:p>
        </w:tc>
        <w:tc>
          <w:tcPr>
            <w:tcW w:w="1359" w:type="dxa"/>
          </w:tcPr>
          <w:p w14:paraId="37C6F93E" w14:textId="6D6C72AA" w:rsidR="004C6F87" w:rsidRPr="00984886" w:rsidRDefault="004C6F87" w:rsidP="004C6F87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67548129" w14:textId="4451B465" w:rsidR="004C6F87" w:rsidRPr="004125EC" w:rsidRDefault="004C6F87" w:rsidP="004C6F87">
            <w:pPr>
              <w:pStyle w:val="BodyText"/>
              <w:rPr>
                <w:sz w:val="20"/>
                <w:szCs w:val="20"/>
                <w:lang w:val="en-GB"/>
              </w:rPr>
            </w:pPr>
            <w:r w:rsidRPr="003A2CC6">
              <w:rPr>
                <w:rFonts w:asciiTheme="minorHAnsi" w:hAnsiTheme="minorHAnsi" w:cstheme="minorHAnsi"/>
              </w:rPr>
              <w:t>Preprod, Perf, Sandbox &amp; Prod</w:t>
            </w:r>
          </w:p>
        </w:tc>
        <w:tc>
          <w:tcPr>
            <w:tcW w:w="2880" w:type="dxa"/>
          </w:tcPr>
          <w:p w14:paraId="0456F33E" w14:textId="65156466" w:rsidR="004C6F87" w:rsidRPr="00984886" w:rsidRDefault="004C6F87" w:rsidP="004C6F87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Already deployed</w:t>
            </w:r>
          </w:p>
        </w:tc>
      </w:tr>
    </w:tbl>
    <w:p w14:paraId="1B78FF7C" w14:textId="01E7B197" w:rsidR="004C727F" w:rsidRDefault="004C727F" w:rsidP="00061DDE">
      <w:pPr>
        <w:pStyle w:val="Heading2"/>
      </w:pPr>
      <w:r>
        <w:t>Cache</w:t>
      </w:r>
    </w:p>
    <w:tbl>
      <w:tblPr>
        <w:tblStyle w:val="TableGrid"/>
        <w:tblW w:w="9607" w:type="dxa"/>
        <w:tblInd w:w="-72" w:type="dxa"/>
        <w:tblLook w:val="04A0" w:firstRow="1" w:lastRow="0" w:firstColumn="1" w:lastColumn="0" w:noHBand="0" w:noVBand="1"/>
      </w:tblPr>
      <w:tblGrid>
        <w:gridCol w:w="3390"/>
        <w:gridCol w:w="6217"/>
      </w:tblGrid>
      <w:tr w:rsidR="004C727F" w14:paraId="5A734AA1" w14:textId="77777777" w:rsidTr="00147E92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FAADAD0" w14:textId="4DCAB3A2" w:rsidR="004C727F" w:rsidRDefault="004C727F" w:rsidP="00147E92">
            <w:pPr>
              <w:pStyle w:val="ListParagraph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 Name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8994184" w14:textId="26A97367" w:rsidR="004C727F" w:rsidRDefault="004C727F" w:rsidP="00147E92">
            <w:pPr>
              <w:pStyle w:val="ListParagraph"/>
              <w:spacing w:before="0" w:after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C727F" w14:paraId="34D32BBB" w14:textId="77777777" w:rsidTr="00147E92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13FC" w14:textId="24994F11" w:rsidR="004C727F" w:rsidRDefault="004C727F" w:rsidP="00147E92">
            <w:pPr>
              <w:pStyle w:val="BodyText"/>
              <w:rPr>
                <w:lang w:val="en-GB"/>
              </w:rPr>
            </w:pPr>
            <w:r w:rsidRPr="004C727F">
              <w:rPr>
                <w:lang w:val="en-GB"/>
              </w:rPr>
              <w:t>Facility-V1-Cache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118B" w14:textId="77777777" w:rsidR="004C727F" w:rsidRPr="004C727F" w:rsidRDefault="004C727F" w:rsidP="004C727F">
            <w:pPr>
              <w:pStyle w:val="ListParagraph"/>
              <w:rPr>
                <w:b/>
                <w:lang w:val="en-GB"/>
              </w:rPr>
            </w:pPr>
            <w:r w:rsidRPr="004C727F">
              <w:rPr>
                <w:b/>
                <w:lang w:val="en-GB"/>
              </w:rPr>
              <w:t xml:space="preserve">New -Create </w:t>
            </w:r>
          </w:p>
          <w:p w14:paraId="466AEDD1" w14:textId="77777777" w:rsidR="004C727F" w:rsidRDefault="004C727F" w:rsidP="004C727F">
            <w:pPr>
              <w:pStyle w:val="ListParagraph"/>
              <w:rPr>
                <w:lang w:val="en-GB"/>
              </w:rPr>
            </w:pPr>
          </w:p>
          <w:p w14:paraId="70F59E7E" w14:textId="3E7FC30F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>{</w:t>
            </w:r>
          </w:p>
          <w:p w14:paraId="19CE41D6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"name": "Facility-V1-Cache",</w:t>
            </w:r>
          </w:p>
          <w:p w14:paraId="18C05E2D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"description": "Facility-V1-Cache",</w:t>
            </w:r>
          </w:p>
          <w:p w14:paraId="26E99700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"</w:t>
            </w:r>
            <w:proofErr w:type="spellStart"/>
            <w:r w:rsidRPr="004C727F">
              <w:rPr>
                <w:lang w:val="en-GB"/>
              </w:rPr>
              <w:t>expirySettings</w:t>
            </w:r>
            <w:proofErr w:type="spellEnd"/>
            <w:r w:rsidRPr="004C727F">
              <w:rPr>
                <w:lang w:val="en-GB"/>
              </w:rPr>
              <w:t>": {</w:t>
            </w:r>
          </w:p>
          <w:p w14:paraId="6A52ACBF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    "</w:t>
            </w:r>
            <w:proofErr w:type="spellStart"/>
            <w:r w:rsidRPr="004C727F">
              <w:rPr>
                <w:lang w:val="en-GB"/>
              </w:rPr>
              <w:t>timeoutInSec</w:t>
            </w:r>
            <w:proofErr w:type="spellEnd"/>
            <w:r w:rsidRPr="004C727F">
              <w:rPr>
                <w:lang w:val="en-GB"/>
              </w:rPr>
              <w:t>": {</w:t>
            </w:r>
          </w:p>
          <w:p w14:paraId="00B9FBC0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        "value": "86400"</w:t>
            </w:r>
          </w:p>
          <w:p w14:paraId="79FB987D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    }</w:t>
            </w:r>
          </w:p>
          <w:p w14:paraId="4415E5E7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},</w:t>
            </w:r>
          </w:p>
          <w:p w14:paraId="1721A2EA" w14:textId="77777777" w:rsidR="004C727F" w:rsidRPr="004C727F" w:rsidRDefault="004C727F" w:rsidP="004C727F">
            <w:pPr>
              <w:pStyle w:val="ListParagraph"/>
              <w:rPr>
                <w:lang w:val="en-GB"/>
              </w:rPr>
            </w:pPr>
            <w:r w:rsidRPr="004C727F">
              <w:rPr>
                <w:lang w:val="en-GB"/>
              </w:rPr>
              <w:t xml:space="preserve">        "</w:t>
            </w:r>
            <w:proofErr w:type="spellStart"/>
            <w:r w:rsidRPr="004C727F">
              <w:rPr>
                <w:lang w:val="en-GB"/>
              </w:rPr>
              <w:t>skipCacheIfElementSizeInKBExceeds</w:t>
            </w:r>
            <w:proofErr w:type="spellEnd"/>
            <w:r w:rsidRPr="004C727F">
              <w:rPr>
                <w:lang w:val="en-GB"/>
              </w:rPr>
              <w:t>": "100"</w:t>
            </w:r>
          </w:p>
          <w:p w14:paraId="71E68D99" w14:textId="0073B63D" w:rsidR="004C727F" w:rsidRDefault="004C727F" w:rsidP="004C727F">
            <w:pPr>
              <w:pStyle w:val="ListParagraph"/>
              <w:ind w:left="0"/>
              <w:jc w:val="left"/>
              <w:rPr>
                <w:lang w:val="en-GB"/>
              </w:rPr>
            </w:pPr>
            <w:r w:rsidRPr="004C727F">
              <w:rPr>
                <w:lang w:val="en-GB"/>
              </w:rPr>
              <w:t xml:space="preserve">    }</w:t>
            </w:r>
          </w:p>
        </w:tc>
      </w:tr>
    </w:tbl>
    <w:p w14:paraId="3094987E" w14:textId="519D740D" w:rsidR="004C727F" w:rsidRDefault="004C727F" w:rsidP="004C727F">
      <w:pPr>
        <w:pStyle w:val="BodyText"/>
        <w:rPr>
          <w:lang w:val="en-GB"/>
        </w:rPr>
      </w:pPr>
    </w:p>
    <w:p w14:paraId="2079E998" w14:textId="00034204" w:rsidR="00FD3F33" w:rsidRDefault="00FD3F33" w:rsidP="004C727F">
      <w:pPr>
        <w:pStyle w:val="BodyText"/>
        <w:rPr>
          <w:lang w:val="en-GB"/>
        </w:rPr>
      </w:pPr>
    </w:p>
    <w:p w14:paraId="1808461B" w14:textId="77777777" w:rsidR="00FD3F33" w:rsidRPr="004C727F" w:rsidRDefault="00FD3F33" w:rsidP="004C727F">
      <w:pPr>
        <w:pStyle w:val="BodyText"/>
        <w:rPr>
          <w:lang w:val="en-GB"/>
        </w:rPr>
      </w:pPr>
    </w:p>
    <w:p w14:paraId="35D3F93E" w14:textId="77777777" w:rsidR="004C727F" w:rsidRDefault="004C727F" w:rsidP="00061DDE">
      <w:pPr>
        <w:pStyle w:val="Heading2"/>
      </w:pPr>
    </w:p>
    <w:p w14:paraId="23AD7E15" w14:textId="013A54CD" w:rsidR="00061DDE" w:rsidRPr="00767A23" w:rsidRDefault="00061DDE" w:rsidP="00061DDE">
      <w:pPr>
        <w:pStyle w:val="Heading2"/>
      </w:pPr>
      <w:r w:rsidRPr="00767A23">
        <w:t xml:space="preserve">Proxy 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2847"/>
        <w:gridCol w:w="1002"/>
        <w:gridCol w:w="1066"/>
        <w:gridCol w:w="3118"/>
        <w:gridCol w:w="1330"/>
      </w:tblGrid>
      <w:tr w:rsidR="000A334A" w14:paraId="35C2E997" w14:textId="6AB02D75" w:rsidTr="00A735FB">
        <w:tc>
          <w:tcPr>
            <w:tcW w:w="2847" w:type="dxa"/>
            <w:shd w:val="clear" w:color="auto" w:fill="00B050"/>
          </w:tcPr>
          <w:p w14:paraId="51CABB80" w14:textId="77777777" w:rsidR="000A334A" w:rsidRPr="004D6217" w:rsidRDefault="000A334A" w:rsidP="00C405DC">
            <w:pPr>
              <w:pStyle w:val="BodyText"/>
              <w:rPr>
                <w:sz w:val="20"/>
                <w:szCs w:val="20"/>
              </w:rPr>
            </w:pPr>
            <w:r w:rsidRPr="004D6217">
              <w:rPr>
                <w:sz w:val="20"/>
                <w:szCs w:val="20"/>
              </w:rPr>
              <w:t>Proxy Name</w:t>
            </w:r>
          </w:p>
        </w:tc>
        <w:tc>
          <w:tcPr>
            <w:tcW w:w="1002" w:type="dxa"/>
            <w:shd w:val="clear" w:color="auto" w:fill="00B050"/>
          </w:tcPr>
          <w:p w14:paraId="69880F77" w14:textId="77777777" w:rsidR="000A334A" w:rsidRDefault="000A334A" w:rsidP="00C405DC">
            <w:pPr>
              <w:pStyle w:val="BodyText"/>
            </w:pPr>
            <w:r>
              <w:t xml:space="preserve">Revision </w:t>
            </w:r>
          </w:p>
        </w:tc>
        <w:tc>
          <w:tcPr>
            <w:tcW w:w="1066" w:type="dxa"/>
            <w:shd w:val="clear" w:color="auto" w:fill="00B050"/>
          </w:tcPr>
          <w:p w14:paraId="23C62CA3" w14:textId="77777777" w:rsidR="000A334A" w:rsidRDefault="000A334A" w:rsidP="00C405DC">
            <w:pPr>
              <w:pStyle w:val="BodyText"/>
            </w:pPr>
            <w:r>
              <w:t>Env</w:t>
            </w:r>
          </w:p>
        </w:tc>
        <w:tc>
          <w:tcPr>
            <w:tcW w:w="3118" w:type="dxa"/>
            <w:shd w:val="clear" w:color="auto" w:fill="00B050"/>
          </w:tcPr>
          <w:p w14:paraId="04AB2BFB" w14:textId="77777777" w:rsidR="000A334A" w:rsidRDefault="000A334A" w:rsidP="00C405DC">
            <w:pPr>
              <w:pStyle w:val="BodyText"/>
            </w:pPr>
            <w:r>
              <w:t>Base path</w:t>
            </w:r>
          </w:p>
        </w:tc>
        <w:tc>
          <w:tcPr>
            <w:tcW w:w="1330" w:type="dxa"/>
            <w:shd w:val="clear" w:color="auto" w:fill="00B050"/>
          </w:tcPr>
          <w:p w14:paraId="03CCDB1E" w14:textId="0FE044D5" w:rsidR="000A334A" w:rsidRDefault="000A334A" w:rsidP="00C405DC">
            <w:pPr>
              <w:pStyle w:val="BodyText"/>
            </w:pPr>
            <w:r>
              <w:t>Action</w:t>
            </w:r>
          </w:p>
        </w:tc>
      </w:tr>
      <w:tr w:rsidR="000A334A" w14:paraId="3056C50B" w14:textId="64FEB9CE" w:rsidTr="00A735FB">
        <w:tc>
          <w:tcPr>
            <w:tcW w:w="2847" w:type="dxa"/>
          </w:tcPr>
          <w:p w14:paraId="1188228C" w14:textId="6D18F5B5" w:rsidR="000A334A" w:rsidRPr="004C6F87" w:rsidRDefault="00FD3F33" w:rsidP="00C405DC">
            <w:pPr>
              <w:pStyle w:val="list-label"/>
              <w:numPr>
                <w:ilvl w:val="0"/>
                <w:numId w:val="7"/>
              </w:numPr>
              <w:shd w:val="clear" w:color="auto" w:fill="FFFFFF"/>
              <w:spacing w:before="15" w:beforeAutospacing="0"/>
              <w:ind w:left="0"/>
              <w:textAlignment w:val="baseline"/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</w:pPr>
            <w:r w:rsidRPr="00FD3F33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Facility-V1</w:t>
            </w:r>
          </w:p>
        </w:tc>
        <w:tc>
          <w:tcPr>
            <w:tcW w:w="1002" w:type="dxa"/>
          </w:tcPr>
          <w:p w14:paraId="2EA1FC6C" w14:textId="4B99429E" w:rsidR="000A334A" w:rsidRPr="00984886" w:rsidRDefault="00FD3F33" w:rsidP="00C405D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066" w:type="dxa"/>
          </w:tcPr>
          <w:p w14:paraId="175D917B" w14:textId="539FFCDE" w:rsidR="000A334A" w:rsidRPr="00984886" w:rsidRDefault="004C6F87" w:rsidP="00061DDE">
            <w:pPr>
              <w:pStyle w:val="BodyText"/>
              <w:jc w:val="left"/>
              <w:rPr>
                <w:rFonts w:asciiTheme="minorHAnsi" w:hAnsiTheme="minorHAnsi" w:cstheme="minorHAnsi"/>
              </w:rPr>
            </w:pPr>
            <w:r w:rsidRPr="003A2CC6">
              <w:rPr>
                <w:rFonts w:asciiTheme="minorHAnsi" w:hAnsiTheme="minorHAnsi" w:cstheme="minorHAnsi"/>
              </w:rPr>
              <w:t>Preprod, Perf, Sandbox &amp; Prod</w:t>
            </w:r>
          </w:p>
        </w:tc>
        <w:tc>
          <w:tcPr>
            <w:tcW w:w="3118" w:type="dxa"/>
          </w:tcPr>
          <w:p w14:paraId="7BA2D1C7" w14:textId="6B7E4EDB" w:rsidR="000A334A" w:rsidRPr="00EA25DC" w:rsidRDefault="009F17EE" w:rsidP="00C405DC">
            <w:pPr>
              <w:pStyle w:val="BodyText"/>
              <w:rPr>
                <w:rFonts w:asciiTheme="minorHAnsi" w:hAnsiTheme="minorHAnsi" w:cstheme="minorHAnsi"/>
              </w:rPr>
            </w:pPr>
            <w:r w:rsidRPr="009F17EE">
              <w:rPr>
                <w:rFonts w:asciiTheme="minorHAnsi" w:hAnsiTheme="minorHAnsi" w:cstheme="minorHAnsi"/>
              </w:rPr>
              <w:t>/v1/reference-data/facility</w:t>
            </w:r>
          </w:p>
        </w:tc>
        <w:tc>
          <w:tcPr>
            <w:tcW w:w="1330" w:type="dxa"/>
          </w:tcPr>
          <w:p w14:paraId="1B2AFE9C" w14:textId="31D321C8" w:rsidR="000A334A" w:rsidRPr="00984886" w:rsidRDefault="00020806" w:rsidP="00C405D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</w:t>
            </w:r>
          </w:p>
        </w:tc>
      </w:tr>
    </w:tbl>
    <w:p w14:paraId="7990E51D" w14:textId="77777777" w:rsidR="000745FD" w:rsidRDefault="000745FD" w:rsidP="000A5439">
      <w:pPr>
        <w:pStyle w:val="Heading2"/>
      </w:pPr>
    </w:p>
    <w:p w14:paraId="4805044E" w14:textId="77777777" w:rsidR="000745FD" w:rsidRDefault="000745FD">
      <w:pPr>
        <w:rPr>
          <w:rFonts w:ascii="Arial" w:hAnsi="Arial" w:cs="Arial"/>
          <w:b/>
          <w:color w:val="00B050"/>
          <w:kern w:val="1"/>
          <w:lang w:val="en-GB" w:eastAsia="ar-SA"/>
        </w:rPr>
      </w:pPr>
      <w:r>
        <w:br w:type="page"/>
      </w:r>
    </w:p>
    <w:p w14:paraId="5AEA9323" w14:textId="46B27A27" w:rsidR="00E87556" w:rsidRPr="00280924" w:rsidRDefault="00E87556" w:rsidP="000A5439">
      <w:pPr>
        <w:pStyle w:val="Heading2"/>
      </w:pPr>
      <w:r w:rsidRPr="00280924">
        <w:lastRenderedPageBreak/>
        <w:t xml:space="preserve">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70"/>
        <w:gridCol w:w="3384"/>
      </w:tblGrid>
      <w:tr w:rsidR="000A334A" w14:paraId="294DAB48" w14:textId="6E308A65" w:rsidTr="000050D7">
        <w:tc>
          <w:tcPr>
            <w:tcW w:w="2335" w:type="dxa"/>
            <w:shd w:val="clear" w:color="auto" w:fill="00B050"/>
          </w:tcPr>
          <w:p w14:paraId="113AB13F" w14:textId="53288266" w:rsidR="000A334A" w:rsidRPr="000643CA" w:rsidRDefault="000A334A" w:rsidP="00E87556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Product Name</w:t>
            </w:r>
          </w:p>
        </w:tc>
        <w:tc>
          <w:tcPr>
            <w:tcW w:w="3870" w:type="dxa"/>
            <w:shd w:val="clear" w:color="auto" w:fill="00B050"/>
          </w:tcPr>
          <w:p w14:paraId="13AE85BF" w14:textId="615A310A" w:rsidR="000A334A" w:rsidRPr="000643CA" w:rsidRDefault="000A334A" w:rsidP="00E87556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 xml:space="preserve">Proxies </w:t>
            </w:r>
          </w:p>
        </w:tc>
        <w:tc>
          <w:tcPr>
            <w:tcW w:w="3384" w:type="dxa"/>
            <w:shd w:val="clear" w:color="auto" w:fill="00B050"/>
          </w:tcPr>
          <w:p w14:paraId="573A24D3" w14:textId="4992F21D" w:rsidR="000A334A" w:rsidRPr="000643CA" w:rsidRDefault="000A334A" w:rsidP="00E87556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Action</w:t>
            </w:r>
          </w:p>
        </w:tc>
      </w:tr>
      <w:tr w:rsidR="00C177D1" w14:paraId="7D3889FB" w14:textId="77777777" w:rsidTr="00C1646E">
        <w:trPr>
          <w:trHeight w:val="447"/>
        </w:trPr>
        <w:tc>
          <w:tcPr>
            <w:tcW w:w="2335" w:type="dxa"/>
          </w:tcPr>
          <w:p w14:paraId="2BB51C4F" w14:textId="77777777" w:rsidR="00745178" w:rsidRPr="00745178" w:rsidRDefault="00745178" w:rsidP="00745178">
            <w:pPr>
              <w:pStyle w:val="active"/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</w:pPr>
            <w:r w:rsidRPr="00745178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Product-</w:t>
            </w:r>
            <w:proofErr w:type="spellStart"/>
            <w:r w:rsidRPr="00745178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iTOP</w:t>
            </w:r>
            <w:proofErr w:type="spellEnd"/>
          </w:p>
          <w:p w14:paraId="5E9E424C" w14:textId="31733496" w:rsidR="00C177D1" w:rsidRPr="009E33F2" w:rsidRDefault="00C177D1" w:rsidP="00A748F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86248C1" w14:textId="7AC96623" w:rsidR="00C177D1" w:rsidRPr="004E0AD1" w:rsidRDefault="00745178" w:rsidP="00A748F8">
            <w:pPr>
              <w:pStyle w:val="TableText"/>
            </w:pPr>
            <w:r w:rsidRPr="00FD3F33">
              <w:rPr>
                <w:rFonts w:asciiTheme="minorHAnsi" w:eastAsia="SimSun" w:hAnsiTheme="minorHAnsi" w:cstheme="minorHAnsi"/>
                <w:color w:val="3C3C3C"/>
                <w:sz w:val="22"/>
                <w:szCs w:val="22"/>
                <w:shd w:val="clear" w:color="auto" w:fill="FFFFFF"/>
                <w:lang w:val="en-IN"/>
              </w:rPr>
              <w:t>Facility-V1</w:t>
            </w:r>
          </w:p>
        </w:tc>
        <w:tc>
          <w:tcPr>
            <w:tcW w:w="3384" w:type="dxa"/>
          </w:tcPr>
          <w:p w14:paraId="1791EA1B" w14:textId="752AF527" w:rsidR="00C177D1" w:rsidRDefault="007D759C" w:rsidP="00A748F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  <w:bookmarkStart w:id="8" w:name="_GoBack"/>
            <w:bookmarkEnd w:id="8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745178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</w:p>
          <w:p w14:paraId="6D8E0A93" w14:textId="0933F232" w:rsidR="00E30183" w:rsidRDefault="00E30183" w:rsidP="00A748F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0B28DBE" w14:textId="77777777" w:rsidR="00EA25DC" w:rsidRDefault="00EA25DC" w:rsidP="00EA25DC"/>
    <w:p w14:paraId="7B0171FD" w14:textId="51BC6BD5" w:rsidR="00CD009B" w:rsidRDefault="00CD009B" w:rsidP="00CD009B">
      <w:pPr>
        <w:pStyle w:val="Heading2"/>
      </w:pPr>
      <w:r w:rsidRPr="00280924">
        <w:t>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3900"/>
        <w:gridCol w:w="3337"/>
      </w:tblGrid>
      <w:tr w:rsidR="000A334A" w14:paraId="35184D5F" w14:textId="58D68AFD" w:rsidTr="000A334A">
        <w:tc>
          <w:tcPr>
            <w:tcW w:w="2352" w:type="dxa"/>
            <w:shd w:val="clear" w:color="auto" w:fill="00B050"/>
          </w:tcPr>
          <w:p w14:paraId="3CFD3E22" w14:textId="0A49301E" w:rsidR="000A334A" w:rsidRPr="00CC6371" w:rsidRDefault="000A334A" w:rsidP="00855F0D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CC6371">
              <w:rPr>
                <w:rFonts w:asciiTheme="minorHAnsi" w:hAnsiTheme="minorHAnsi" w:cstheme="minorHAnsi"/>
                <w:lang w:val="en-GB"/>
              </w:rPr>
              <w:t>Developer Name</w:t>
            </w:r>
          </w:p>
        </w:tc>
        <w:tc>
          <w:tcPr>
            <w:tcW w:w="3900" w:type="dxa"/>
            <w:shd w:val="clear" w:color="auto" w:fill="00B050"/>
          </w:tcPr>
          <w:p w14:paraId="5A45714C" w14:textId="6D86D016" w:rsidR="000A334A" w:rsidRPr="00CC6371" w:rsidRDefault="000A334A" w:rsidP="00855F0D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CC6371">
              <w:rPr>
                <w:rFonts w:asciiTheme="minorHAnsi" w:hAnsiTheme="minorHAnsi" w:cstheme="minorHAnsi"/>
                <w:lang w:val="en-GB"/>
              </w:rPr>
              <w:t>Developer Email</w:t>
            </w:r>
          </w:p>
        </w:tc>
        <w:tc>
          <w:tcPr>
            <w:tcW w:w="3337" w:type="dxa"/>
            <w:shd w:val="clear" w:color="auto" w:fill="00B050"/>
          </w:tcPr>
          <w:p w14:paraId="399EF0D7" w14:textId="7732B9BA" w:rsidR="000A334A" w:rsidRPr="00CC6371" w:rsidRDefault="000A334A" w:rsidP="00855F0D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CC6371">
              <w:rPr>
                <w:rFonts w:asciiTheme="minorHAnsi" w:hAnsiTheme="minorHAnsi" w:cstheme="minorHAnsi"/>
                <w:lang w:val="en-GB"/>
              </w:rPr>
              <w:t>Action</w:t>
            </w:r>
          </w:p>
        </w:tc>
      </w:tr>
      <w:tr w:rsidR="003555B7" w14:paraId="117E395B" w14:textId="218A3549" w:rsidTr="000A334A">
        <w:trPr>
          <w:trHeight w:val="501"/>
        </w:trPr>
        <w:tc>
          <w:tcPr>
            <w:tcW w:w="2352" w:type="dxa"/>
          </w:tcPr>
          <w:p w14:paraId="005D0A69" w14:textId="2678A8FC" w:rsidR="003555B7" w:rsidRPr="00CC6371" w:rsidRDefault="008B4CD1" w:rsidP="000B6CE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B4CD1">
              <w:t>Johann Marcelo</w:t>
            </w:r>
          </w:p>
        </w:tc>
        <w:tc>
          <w:tcPr>
            <w:tcW w:w="3900" w:type="dxa"/>
          </w:tcPr>
          <w:p w14:paraId="27111FC6" w14:textId="5D76ADDF" w:rsidR="008B4CD1" w:rsidRDefault="008B4CD1" w:rsidP="008B4CD1">
            <w:pPr>
              <w:shd w:val="clear" w:color="auto" w:fill="FFFFFF"/>
              <w:rPr>
                <w:rFonts w:ascii="Helvetica" w:hAnsi="Helvetica" w:cs="Helvetica"/>
                <w:b/>
                <w:bCs/>
                <w:color w:val="4D4D4D"/>
                <w:spacing w:val="8"/>
                <w:sz w:val="21"/>
                <w:szCs w:val="21"/>
                <w:lang w:val="en-US" w:eastAsia="en-US"/>
              </w:rPr>
            </w:pPr>
          </w:p>
          <w:p w14:paraId="56FCC3AC" w14:textId="0D73D4C8" w:rsidR="008B4CD1" w:rsidRDefault="008B4CD1" w:rsidP="008B4CD1">
            <w:pPr>
              <w:shd w:val="clear" w:color="auto" w:fill="FFFFFF"/>
              <w:rPr>
                <w:rFonts w:ascii="Helvetica" w:hAnsi="Helvetica" w:cs="Helvetica"/>
                <w:color w:val="4D4D4D"/>
                <w:spacing w:val="8"/>
                <w:sz w:val="21"/>
                <w:szCs w:val="21"/>
              </w:rPr>
            </w:pPr>
            <w:hyperlink r:id="rId10" w:history="1">
              <w:r w:rsidRPr="00EF6160">
                <w:rPr>
                  <w:rStyle w:val="Hyperlink"/>
                  <w:rFonts w:ascii="Helvetica" w:hAnsi="Helvetica" w:cs="Helvetica"/>
                  <w:spacing w:val="8"/>
                  <w:sz w:val="21"/>
                  <w:szCs w:val="21"/>
                </w:rPr>
                <w:t>Johann.Lopez@se.com</w:t>
              </w:r>
            </w:hyperlink>
          </w:p>
          <w:p w14:paraId="1B39BFC2" w14:textId="463CD701" w:rsidR="003555B7" w:rsidRPr="009E33F2" w:rsidRDefault="003555B7" w:rsidP="009E33F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37" w:type="dxa"/>
          </w:tcPr>
          <w:p w14:paraId="4E2AE871" w14:textId="3B722DAF" w:rsidR="003555B7" w:rsidRPr="00CC6371" w:rsidRDefault="008B4CD1" w:rsidP="003555B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  <w:r w:rsidR="00E30183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</w:p>
        </w:tc>
      </w:tr>
    </w:tbl>
    <w:p w14:paraId="1933BB9C" w14:textId="0424D12A" w:rsidR="00EE1C00" w:rsidRDefault="00EE1C00" w:rsidP="00767A23">
      <w:pPr>
        <w:pStyle w:val="Heading2"/>
      </w:pPr>
      <w:r w:rsidRPr="00280924">
        <w:t>Developer A</w:t>
      </w:r>
      <w:r w:rsidR="003E2D62"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960"/>
        <w:gridCol w:w="3294"/>
      </w:tblGrid>
      <w:tr w:rsidR="000A334A" w:rsidRPr="000643CA" w14:paraId="333CDF94" w14:textId="21EF3EC7" w:rsidTr="00CC6371">
        <w:tc>
          <w:tcPr>
            <w:tcW w:w="2335" w:type="dxa"/>
            <w:shd w:val="clear" w:color="auto" w:fill="00B050"/>
          </w:tcPr>
          <w:p w14:paraId="1E9C2FB1" w14:textId="77D3923D" w:rsidR="000A334A" w:rsidRPr="000643CA" w:rsidRDefault="000A334A" w:rsidP="00E355E5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APP Name</w:t>
            </w:r>
          </w:p>
        </w:tc>
        <w:tc>
          <w:tcPr>
            <w:tcW w:w="3960" w:type="dxa"/>
            <w:shd w:val="clear" w:color="auto" w:fill="00B050"/>
          </w:tcPr>
          <w:p w14:paraId="68DE4D00" w14:textId="6E4EF855" w:rsidR="000A334A" w:rsidRPr="000643CA" w:rsidRDefault="000A334A" w:rsidP="00E355E5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Products</w:t>
            </w:r>
          </w:p>
        </w:tc>
        <w:tc>
          <w:tcPr>
            <w:tcW w:w="3294" w:type="dxa"/>
            <w:shd w:val="clear" w:color="auto" w:fill="00B050"/>
          </w:tcPr>
          <w:p w14:paraId="72481C40" w14:textId="6BECE8F5" w:rsidR="000A334A" w:rsidRPr="000643CA" w:rsidRDefault="000A334A" w:rsidP="00E355E5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Action</w:t>
            </w:r>
          </w:p>
        </w:tc>
      </w:tr>
      <w:tr w:rsidR="009E33F2" w:rsidRPr="000643CA" w14:paraId="708B7824" w14:textId="5370B9C9" w:rsidTr="00C1646E">
        <w:trPr>
          <w:trHeight w:val="357"/>
        </w:trPr>
        <w:tc>
          <w:tcPr>
            <w:tcW w:w="2335" w:type="dxa"/>
            <w:vAlign w:val="center"/>
          </w:tcPr>
          <w:p w14:paraId="406172AA" w14:textId="2A622DFF" w:rsidR="00D108FF" w:rsidRPr="00745178" w:rsidRDefault="00D108FF" w:rsidP="00D108FF">
            <w:pPr>
              <w:pStyle w:val="active"/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</w:pPr>
            <w:proofErr w:type="spellStart"/>
            <w:r w:rsidRPr="00745178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iTOP</w:t>
            </w:r>
            <w:proofErr w:type="spellEnd"/>
          </w:p>
          <w:p w14:paraId="346A2419" w14:textId="2F0DD2EC" w:rsidR="009E33F2" w:rsidRPr="009E33F2" w:rsidRDefault="009E33F2" w:rsidP="009E33F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59ABCE15" w14:textId="77777777" w:rsidR="00D108FF" w:rsidRPr="00745178" w:rsidRDefault="00D108FF" w:rsidP="00D108FF">
            <w:pPr>
              <w:pStyle w:val="active"/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</w:pPr>
            <w:r w:rsidRPr="00745178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Product-</w:t>
            </w:r>
            <w:proofErr w:type="spellStart"/>
            <w:r w:rsidRPr="00745178">
              <w:rPr>
                <w:rFonts w:asciiTheme="minorHAnsi" w:eastAsia="SimSun" w:hAnsiTheme="minorHAnsi" w:cstheme="minorHAnsi"/>
                <w:color w:val="3C3C3C"/>
                <w:kern w:val="1"/>
                <w:sz w:val="22"/>
                <w:szCs w:val="22"/>
                <w:shd w:val="clear" w:color="auto" w:fill="FFFFFF"/>
                <w:lang w:val="en-IN" w:eastAsia="ar-SA"/>
              </w:rPr>
              <w:t>iTOP</w:t>
            </w:r>
            <w:proofErr w:type="spellEnd"/>
          </w:p>
          <w:p w14:paraId="42FFF5F4" w14:textId="38C0DB5A" w:rsidR="009E33F2" w:rsidRPr="00E30183" w:rsidRDefault="009E33F2" w:rsidP="00C1646E">
            <w:pPr>
              <w:pStyle w:val="active"/>
              <w:rPr>
                <w:rFonts w:asciiTheme="minorHAnsi" w:hAnsiTheme="minorHAnsi" w:cstheme="minorHAnsi"/>
                <w:kern w:val="1"/>
                <w:sz w:val="22"/>
                <w:szCs w:val="22"/>
                <w:lang w:val="en-GB" w:eastAsia="ar-SA"/>
              </w:rPr>
            </w:pPr>
          </w:p>
        </w:tc>
        <w:tc>
          <w:tcPr>
            <w:tcW w:w="3294" w:type="dxa"/>
            <w:vAlign w:val="center"/>
          </w:tcPr>
          <w:p w14:paraId="26943BA6" w14:textId="7383157E" w:rsidR="009E33F2" w:rsidRPr="009E33F2" w:rsidRDefault="0091210D" w:rsidP="009E33F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  <w:r w:rsidR="000745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B02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</w:p>
        </w:tc>
      </w:tr>
    </w:tbl>
    <w:p w14:paraId="577205F0" w14:textId="5C87FFC7" w:rsidR="00B87F12" w:rsidRDefault="00B87F12" w:rsidP="00B87F12">
      <w:pPr>
        <w:pStyle w:val="Heading2"/>
      </w:pPr>
      <w: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3851"/>
        <w:gridCol w:w="3294"/>
      </w:tblGrid>
      <w:tr w:rsidR="000A334A" w14:paraId="0D4ABE79" w14:textId="77401075" w:rsidTr="000A334A">
        <w:tc>
          <w:tcPr>
            <w:tcW w:w="2444" w:type="dxa"/>
            <w:shd w:val="clear" w:color="auto" w:fill="00B050"/>
          </w:tcPr>
          <w:p w14:paraId="4C5AAADE" w14:textId="77777777" w:rsidR="000A334A" w:rsidRPr="000643CA" w:rsidRDefault="000A334A" w:rsidP="00D61560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Report Name</w:t>
            </w:r>
          </w:p>
        </w:tc>
        <w:tc>
          <w:tcPr>
            <w:tcW w:w="3851" w:type="dxa"/>
            <w:shd w:val="clear" w:color="auto" w:fill="00B050"/>
          </w:tcPr>
          <w:p w14:paraId="4D59E8F4" w14:textId="77777777" w:rsidR="000A334A" w:rsidRPr="000643CA" w:rsidRDefault="000A334A" w:rsidP="00D61560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Custom Variables</w:t>
            </w:r>
          </w:p>
        </w:tc>
        <w:tc>
          <w:tcPr>
            <w:tcW w:w="3294" w:type="dxa"/>
            <w:shd w:val="clear" w:color="auto" w:fill="00B050"/>
          </w:tcPr>
          <w:p w14:paraId="6FC45F26" w14:textId="464CDF04" w:rsidR="000A334A" w:rsidRPr="000643CA" w:rsidRDefault="000A334A" w:rsidP="00D61560">
            <w:pPr>
              <w:pStyle w:val="BodyText"/>
              <w:rPr>
                <w:rFonts w:asciiTheme="minorHAnsi" w:hAnsiTheme="minorHAnsi" w:cstheme="minorHAnsi"/>
                <w:lang w:val="en-GB"/>
              </w:rPr>
            </w:pPr>
            <w:r w:rsidRPr="000643CA">
              <w:rPr>
                <w:rFonts w:asciiTheme="minorHAnsi" w:hAnsiTheme="minorHAnsi" w:cstheme="minorHAnsi"/>
                <w:lang w:val="en-GB"/>
              </w:rPr>
              <w:t>Action</w:t>
            </w:r>
          </w:p>
        </w:tc>
      </w:tr>
      <w:tr w:rsidR="000A334A" w14:paraId="511955E8" w14:textId="5B831E61" w:rsidTr="000A334A">
        <w:trPr>
          <w:trHeight w:val="717"/>
        </w:trPr>
        <w:tc>
          <w:tcPr>
            <w:tcW w:w="2444" w:type="dxa"/>
          </w:tcPr>
          <w:p w14:paraId="0779D5AB" w14:textId="0F91809D" w:rsidR="000A334A" w:rsidRPr="000643CA" w:rsidRDefault="000A334A" w:rsidP="00D6156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643CA"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  <w:tc>
          <w:tcPr>
            <w:tcW w:w="3851" w:type="dxa"/>
          </w:tcPr>
          <w:p w14:paraId="41861D28" w14:textId="5D1B365C" w:rsidR="000A334A" w:rsidRPr="000643CA" w:rsidRDefault="000A334A" w:rsidP="00D6156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4" w:type="dxa"/>
          </w:tcPr>
          <w:p w14:paraId="50314687" w14:textId="32A740C5" w:rsidR="000A334A" w:rsidRPr="000643CA" w:rsidRDefault="000A334A" w:rsidP="00D6156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643CA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3332D1F5" w14:textId="77777777" w:rsidR="008B3988" w:rsidRPr="008B3988" w:rsidRDefault="008B3988" w:rsidP="008B3988">
      <w:pPr>
        <w:pStyle w:val="BodyText"/>
        <w:rPr>
          <w:lang w:val="en-GB"/>
        </w:rPr>
      </w:pPr>
    </w:p>
    <w:p w14:paraId="732CD372" w14:textId="438E864F" w:rsidR="00280924" w:rsidRDefault="00280924" w:rsidP="00767A23">
      <w:pPr>
        <w:pStyle w:val="Heading2"/>
      </w:pPr>
      <w:r w:rsidRPr="00280924">
        <w:t xml:space="preserve">Deployment </w:t>
      </w:r>
      <w: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2301"/>
        <w:gridCol w:w="6590"/>
      </w:tblGrid>
      <w:tr w:rsidR="00280924" w14:paraId="3068D4DA" w14:textId="77777777" w:rsidTr="00606F8E">
        <w:trPr>
          <w:trHeight w:val="545"/>
        </w:trPr>
        <w:tc>
          <w:tcPr>
            <w:tcW w:w="664" w:type="dxa"/>
          </w:tcPr>
          <w:p w14:paraId="43BF8F99" w14:textId="42D7DA1C" w:rsidR="00280924" w:rsidRDefault="00280924" w:rsidP="00280924">
            <w:pPr>
              <w:pStyle w:val="BodyText"/>
              <w:rPr>
                <w:b/>
                <w:color w:val="00B050"/>
                <w:sz w:val="28"/>
                <w:szCs w:val="28"/>
                <w:lang w:val="en-GB"/>
              </w:rPr>
            </w:pPr>
            <w:r>
              <w:rPr>
                <w:b/>
                <w:color w:val="00B050"/>
                <w:sz w:val="28"/>
                <w:szCs w:val="28"/>
                <w:lang w:val="en-GB"/>
              </w:rPr>
              <w:t>No</w:t>
            </w:r>
          </w:p>
        </w:tc>
        <w:tc>
          <w:tcPr>
            <w:tcW w:w="2301" w:type="dxa"/>
          </w:tcPr>
          <w:p w14:paraId="3F8D9FD4" w14:textId="42E1E944" w:rsidR="00280924" w:rsidRDefault="00280924" w:rsidP="00280924">
            <w:pPr>
              <w:pStyle w:val="BodyText"/>
              <w:rPr>
                <w:b/>
                <w:color w:val="00B050"/>
                <w:sz w:val="28"/>
                <w:szCs w:val="28"/>
                <w:lang w:val="en-GB"/>
              </w:rPr>
            </w:pPr>
            <w:r>
              <w:rPr>
                <w:b/>
                <w:color w:val="00B050"/>
                <w:sz w:val="28"/>
                <w:szCs w:val="28"/>
                <w:lang w:val="en-GB"/>
              </w:rPr>
              <w:t>Step</w:t>
            </w:r>
          </w:p>
        </w:tc>
        <w:tc>
          <w:tcPr>
            <w:tcW w:w="6590" w:type="dxa"/>
          </w:tcPr>
          <w:p w14:paraId="37396873" w14:textId="1F763E9C" w:rsidR="00280924" w:rsidRDefault="00280924" w:rsidP="00280924">
            <w:pPr>
              <w:pStyle w:val="BodyText"/>
              <w:rPr>
                <w:b/>
                <w:color w:val="00B050"/>
                <w:sz w:val="28"/>
                <w:szCs w:val="28"/>
                <w:lang w:val="en-GB"/>
              </w:rPr>
            </w:pPr>
            <w:r>
              <w:rPr>
                <w:b/>
                <w:color w:val="00B050"/>
                <w:sz w:val="28"/>
                <w:szCs w:val="28"/>
                <w:lang w:val="en-GB"/>
              </w:rPr>
              <w:t>Comment</w:t>
            </w:r>
          </w:p>
        </w:tc>
      </w:tr>
      <w:tr w:rsidR="00280924" w14:paraId="44B657F6" w14:textId="77777777" w:rsidTr="00606F8E">
        <w:trPr>
          <w:trHeight w:val="459"/>
        </w:trPr>
        <w:tc>
          <w:tcPr>
            <w:tcW w:w="664" w:type="dxa"/>
          </w:tcPr>
          <w:p w14:paraId="7FB4C025" w14:textId="3C0FBD67" w:rsidR="00280924" w:rsidRPr="002C2269" w:rsidRDefault="00280924" w:rsidP="00280924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>1</w:t>
            </w:r>
          </w:p>
        </w:tc>
        <w:tc>
          <w:tcPr>
            <w:tcW w:w="2301" w:type="dxa"/>
          </w:tcPr>
          <w:p w14:paraId="40BA7734" w14:textId="20FF8FA9" w:rsidR="00280924" w:rsidRPr="002C2269" w:rsidRDefault="00280924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 xml:space="preserve">Deploy Target Servers </w:t>
            </w:r>
          </w:p>
        </w:tc>
        <w:tc>
          <w:tcPr>
            <w:tcW w:w="6590" w:type="dxa"/>
          </w:tcPr>
          <w:p w14:paraId="4C7BCEB8" w14:textId="4DD04866" w:rsidR="00280924" w:rsidRPr="002C2269" w:rsidRDefault="002771E6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environment specific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>.</w:t>
            </w:r>
            <w:r w:rsidR="00A10441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  <w:tr w:rsidR="00280924" w14:paraId="64BB3A9A" w14:textId="77777777" w:rsidTr="00606F8E">
        <w:trPr>
          <w:trHeight w:val="459"/>
        </w:trPr>
        <w:tc>
          <w:tcPr>
            <w:tcW w:w="664" w:type="dxa"/>
          </w:tcPr>
          <w:p w14:paraId="7CBC8FAB" w14:textId="07371765" w:rsidR="00280924" w:rsidRPr="002C2269" w:rsidRDefault="00280924" w:rsidP="00280924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>2</w:t>
            </w:r>
          </w:p>
        </w:tc>
        <w:tc>
          <w:tcPr>
            <w:tcW w:w="2301" w:type="dxa"/>
          </w:tcPr>
          <w:p w14:paraId="22596085" w14:textId="1233D868" w:rsidR="00280924" w:rsidRPr="002C2269" w:rsidRDefault="00280924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>Deploy KVM</w:t>
            </w:r>
            <w:r w:rsidR="00BF3C0C">
              <w:rPr>
                <w:color w:val="000000" w:themeColor="text1"/>
                <w:sz w:val="20"/>
                <w:szCs w:val="20"/>
                <w:lang w:val="en-GB"/>
              </w:rPr>
              <w:t>s</w:t>
            </w:r>
          </w:p>
        </w:tc>
        <w:tc>
          <w:tcPr>
            <w:tcW w:w="6590" w:type="dxa"/>
          </w:tcPr>
          <w:p w14:paraId="59D89439" w14:textId="1EFC3EE3" w:rsidR="00280924" w:rsidRPr="002C2269" w:rsidRDefault="002771E6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environment specific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  <w:tr w:rsidR="00280924" w14:paraId="1BBDE75B" w14:textId="77777777" w:rsidTr="00606F8E">
        <w:trPr>
          <w:trHeight w:val="459"/>
        </w:trPr>
        <w:tc>
          <w:tcPr>
            <w:tcW w:w="664" w:type="dxa"/>
          </w:tcPr>
          <w:p w14:paraId="401B25C1" w14:textId="3A02D4FE" w:rsidR="00280924" w:rsidRPr="002C2269" w:rsidRDefault="00280924" w:rsidP="00280924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>3</w:t>
            </w:r>
          </w:p>
        </w:tc>
        <w:tc>
          <w:tcPr>
            <w:tcW w:w="2301" w:type="dxa"/>
          </w:tcPr>
          <w:p w14:paraId="7DC4155C" w14:textId="25E31A76" w:rsidR="00280924" w:rsidRPr="002C2269" w:rsidRDefault="00280924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>Deploy Shared Flows</w:t>
            </w:r>
          </w:p>
        </w:tc>
        <w:tc>
          <w:tcPr>
            <w:tcW w:w="6590" w:type="dxa"/>
          </w:tcPr>
          <w:p w14:paraId="66746E72" w14:textId="3E8D6D19" w:rsidR="00280924" w:rsidRPr="002C2269" w:rsidRDefault="00061DDE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environment specific</w:t>
            </w:r>
            <w:r w:rsidR="008A7A81" w:rsidRPr="00C25B3D">
              <w:rPr>
                <w:color w:val="000000" w:themeColor="text1"/>
                <w:sz w:val="20"/>
                <w:szCs w:val="20"/>
                <w:lang w:val="en-GB"/>
              </w:rPr>
              <w:t>.</w:t>
            </w:r>
            <w:r w:rsidR="00A10441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  <w:tr w:rsidR="00280924" w14:paraId="18E9438D" w14:textId="77777777" w:rsidTr="00606F8E">
        <w:trPr>
          <w:trHeight w:val="459"/>
        </w:trPr>
        <w:tc>
          <w:tcPr>
            <w:tcW w:w="664" w:type="dxa"/>
          </w:tcPr>
          <w:p w14:paraId="298C9EC9" w14:textId="4845103A" w:rsidR="00280924" w:rsidRPr="002C2269" w:rsidRDefault="00280924" w:rsidP="00280924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 xml:space="preserve">4 </w:t>
            </w:r>
          </w:p>
        </w:tc>
        <w:tc>
          <w:tcPr>
            <w:tcW w:w="2301" w:type="dxa"/>
          </w:tcPr>
          <w:p w14:paraId="5F613CAA" w14:textId="77A5AA6F" w:rsidR="00280924" w:rsidRPr="002C2269" w:rsidRDefault="00280924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 xml:space="preserve">Deploy API Proxies </w:t>
            </w:r>
          </w:p>
        </w:tc>
        <w:tc>
          <w:tcPr>
            <w:tcW w:w="6590" w:type="dxa"/>
          </w:tcPr>
          <w:p w14:paraId="30611ED9" w14:textId="42D1EB82" w:rsidR="00280924" w:rsidRPr="002C2269" w:rsidRDefault="00061DDE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environment specific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  <w:tr w:rsidR="00280924" w14:paraId="77A86A57" w14:textId="77777777" w:rsidTr="00606F8E">
        <w:trPr>
          <w:trHeight w:val="459"/>
        </w:trPr>
        <w:tc>
          <w:tcPr>
            <w:tcW w:w="664" w:type="dxa"/>
          </w:tcPr>
          <w:p w14:paraId="1D271109" w14:textId="7B4B66BE" w:rsidR="00280924" w:rsidRPr="002C2269" w:rsidRDefault="00280924" w:rsidP="00280924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>5</w:t>
            </w:r>
          </w:p>
        </w:tc>
        <w:tc>
          <w:tcPr>
            <w:tcW w:w="2301" w:type="dxa"/>
          </w:tcPr>
          <w:p w14:paraId="7EC54BF3" w14:textId="33CD02FB" w:rsidR="00280924" w:rsidRPr="002C2269" w:rsidRDefault="00280924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>Create Product</w:t>
            </w:r>
            <w:r w:rsidR="00DE75E7">
              <w:rPr>
                <w:color w:val="000000" w:themeColor="text1"/>
                <w:sz w:val="20"/>
                <w:szCs w:val="20"/>
                <w:lang w:val="en-GB"/>
              </w:rPr>
              <w:t>s</w:t>
            </w:r>
          </w:p>
        </w:tc>
        <w:tc>
          <w:tcPr>
            <w:tcW w:w="6590" w:type="dxa"/>
          </w:tcPr>
          <w:p w14:paraId="71FFA6A1" w14:textId="181575A7" w:rsidR="00280924" w:rsidRPr="002C2269" w:rsidRDefault="00061DDE" w:rsidP="00280924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at the organization level</w:t>
            </w:r>
            <w:r w:rsidR="0012637E">
              <w:rPr>
                <w:color w:val="000000" w:themeColor="text1"/>
                <w:sz w:val="20"/>
                <w:szCs w:val="20"/>
                <w:lang w:val="en-GB"/>
              </w:rPr>
              <w:t>.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</w:tr>
      <w:tr w:rsidR="0012637E" w14:paraId="069E2057" w14:textId="77777777" w:rsidTr="00606F8E">
        <w:trPr>
          <w:trHeight w:val="546"/>
        </w:trPr>
        <w:tc>
          <w:tcPr>
            <w:tcW w:w="664" w:type="dxa"/>
          </w:tcPr>
          <w:p w14:paraId="4D21D2E5" w14:textId="5C079D6A" w:rsidR="0012637E" w:rsidRPr="002C2269" w:rsidRDefault="0012637E" w:rsidP="0012637E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 xml:space="preserve">6 </w:t>
            </w:r>
          </w:p>
        </w:tc>
        <w:tc>
          <w:tcPr>
            <w:tcW w:w="2301" w:type="dxa"/>
          </w:tcPr>
          <w:p w14:paraId="25A469F1" w14:textId="1E6C4940" w:rsidR="0012637E" w:rsidRPr="002C2269" w:rsidRDefault="0012637E" w:rsidP="0012637E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 xml:space="preserve">Register Developer </w:t>
            </w:r>
          </w:p>
        </w:tc>
        <w:tc>
          <w:tcPr>
            <w:tcW w:w="6590" w:type="dxa"/>
          </w:tcPr>
          <w:p w14:paraId="2F8118B8" w14:textId="4EB4E6F4" w:rsidR="0012637E" w:rsidRPr="002C2269" w:rsidRDefault="0012637E" w:rsidP="0012637E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at the organization level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</w:tr>
      <w:tr w:rsidR="0012637E" w14:paraId="670EF829" w14:textId="77777777" w:rsidTr="00606F8E">
        <w:trPr>
          <w:trHeight w:val="294"/>
        </w:trPr>
        <w:tc>
          <w:tcPr>
            <w:tcW w:w="664" w:type="dxa"/>
          </w:tcPr>
          <w:p w14:paraId="5F71FD25" w14:textId="445326B1" w:rsidR="0012637E" w:rsidRPr="002C2269" w:rsidRDefault="0012637E" w:rsidP="0012637E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 w:rsidRPr="002C2269">
              <w:rPr>
                <w:b/>
                <w:color w:val="00B050"/>
                <w:sz w:val="20"/>
                <w:szCs w:val="20"/>
                <w:lang w:val="en-GB"/>
              </w:rPr>
              <w:t>7</w:t>
            </w:r>
          </w:p>
        </w:tc>
        <w:tc>
          <w:tcPr>
            <w:tcW w:w="2301" w:type="dxa"/>
          </w:tcPr>
          <w:p w14:paraId="33095B78" w14:textId="233F1E25" w:rsidR="0012637E" w:rsidRPr="002C2269" w:rsidRDefault="0012637E" w:rsidP="0012637E">
            <w:pPr>
              <w:pStyle w:val="BodyText"/>
              <w:tabs>
                <w:tab w:val="left" w:pos="950"/>
              </w:tabs>
              <w:rPr>
                <w:color w:val="000000" w:themeColor="text1"/>
                <w:sz w:val="20"/>
                <w:szCs w:val="20"/>
                <w:lang w:val="en-GB"/>
              </w:rPr>
            </w:pPr>
            <w:r w:rsidRPr="002C2269">
              <w:rPr>
                <w:color w:val="000000" w:themeColor="text1"/>
                <w:sz w:val="20"/>
                <w:szCs w:val="20"/>
                <w:lang w:val="en-GB"/>
              </w:rPr>
              <w:t xml:space="preserve">Register Developer 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Apps</w:t>
            </w:r>
          </w:p>
        </w:tc>
        <w:tc>
          <w:tcPr>
            <w:tcW w:w="6590" w:type="dxa"/>
          </w:tcPr>
          <w:p w14:paraId="0906DB12" w14:textId="0A4F3680" w:rsidR="007357C5" w:rsidRPr="002C2269" w:rsidRDefault="0012637E" w:rsidP="0012637E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at the organization level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 xml:space="preserve">. </w:t>
            </w:r>
          </w:p>
        </w:tc>
      </w:tr>
      <w:tr w:rsidR="007357C5" w14:paraId="13E2E1C3" w14:textId="77777777" w:rsidTr="00606F8E">
        <w:trPr>
          <w:trHeight w:val="294"/>
        </w:trPr>
        <w:tc>
          <w:tcPr>
            <w:tcW w:w="664" w:type="dxa"/>
          </w:tcPr>
          <w:p w14:paraId="631F1B0B" w14:textId="01FBAF50" w:rsidR="007357C5" w:rsidRPr="002C2269" w:rsidRDefault="007357C5" w:rsidP="0012637E">
            <w:pPr>
              <w:pStyle w:val="BodyText"/>
              <w:rPr>
                <w:b/>
                <w:color w:val="00B050"/>
                <w:sz w:val="20"/>
                <w:szCs w:val="20"/>
                <w:lang w:val="en-GB"/>
              </w:rPr>
            </w:pPr>
            <w:r>
              <w:rPr>
                <w:b/>
                <w:color w:val="00B050"/>
                <w:sz w:val="20"/>
                <w:szCs w:val="20"/>
                <w:lang w:val="en-GB"/>
              </w:rPr>
              <w:t>8</w:t>
            </w:r>
          </w:p>
        </w:tc>
        <w:tc>
          <w:tcPr>
            <w:tcW w:w="2301" w:type="dxa"/>
          </w:tcPr>
          <w:p w14:paraId="3B5D525B" w14:textId="361D6E8F" w:rsidR="007357C5" w:rsidRPr="002C2269" w:rsidRDefault="007357C5" w:rsidP="0012637E">
            <w:pPr>
              <w:pStyle w:val="BodyText"/>
              <w:tabs>
                <w:tab w:val="left" w:pos="950"/>
              </w:tabs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Reports</w:t>
            </w:r>
          </w:p>
        </w:tc>
        <w:tc>
          <w:tcPr>
            <w:tcW w:w="6590" w:type="dxa"/>
          </w:tcPr>
          <w:p w14:paraId="062D5357" w14:textId="798A5ABA" w:rsidR="007357C5" w:rsidRDefault="007357C5" w:rsidP="0012637E">
            <w:pPr>
              <w:pStyle w:val="BodyText"/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>This will be at the organization level</w:t>
            </w:r>
            <w:r w:rsidR="008A7A81">
              <w:rPr>
                <w:color w:val="000000" w:themeColor="text1"/>
                <w:sz w:val="20"/>
                <w:szCs w:val="20"/>
                <w:lang w:val="en-GB"/>
              </w:rPr>
              <w:t xml:space="preserve">. </w:t>
            </w:r>
            <w:r w:rsidR="008A7A81" w:rsidRPr="008A7A81">
              <w:rPr>
                <w:color w:val="FF0000"/>
                <w:sz w:val="20"/>
                <w:szCs w:val="20"/>
                <w:lang w:val="en-GB"/>
              </w:rPr>
              <w:t>SKIP</w:t>
            </w:r>
          </w:p>
        </w:tc>
      </w:tr>
    </w:tbl>
    <w:p w14:paraId="73089867" w14:textId="2BCB8F0C" w:rsidR="00A748F8" w:rsidRDefault="00A748F8" w:rsidP="004750C4">
      <w:pPr>
        <w:pStyle w:val="BodyText"/>
        <w:rPr>
          <w:lang w:val="en-GB"/>
        </w:rPr>
      </w:pPr>
    </w:p>
    <w:p w14:paraId="3B3B7AEE" w14:textId="77777777" w:rsidR="00A748F8" w:rsidRDefault="00A748F8" w:rsidP="004750C4">
      <w:pPr>
        <w:pStyle w:val="BodyText"/>
        <w:rPr>
          <w:lang w:val="en-GB"/>
        </w:rPr>
      </w:pPr>
    </w:p>
    <w:sectPr w:rsidR="00A748F8" w:rsidSect="0088744E">
      <w:footerReference w:type="default" r:id="rId11"/>
      <w:pgSz w:w="11906" w:h="16838"/>
      <w:pgMar w:top="1460" w:right="1154" w:bottom="1460" w:left="1153" w:header="720" w:footer="644" w:gutter="0"/>
      <w:pgBorders>
        <w:top w:val="single" w:sz="8" w:space="31" w:color="008080"/>
        <w:left w:val="single" w:sz="8" w:space="31" w:color="008080"/>
        <w:bottom w:val="single" w:sz="8" w:space="7" w:color="008080"/>
        <w:right w:val="single" w:sz="8" w:space="31" w:color="008080"/>
      </w:pgBorders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216B5" w14:textId="77777777" w:rsidR="00994D15" w:rsidRDefault="00994D15" w:rsidP="00D55874">
      <w:r>
        <w:separator/>
      </w:r>
    </w:p>
  </w:endnote>
  <w:endnote w:type="continuationSeparator" w:id="0">
    <w:p w14:paraId="4F34CA01" w14:textId="77777777" w:rsidR="00994D15" w:rsidRDefault="00994D15" w:rsidP="00D5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85">
    <w:altName w:val="Times New Roman"/>
    <w:charset w:val="00"/>
    <w:family w:val="auto"/>
    <w:pitch w:val="variable"/>
  </w:font>
  <w:font w:name="Arial Gra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96F8D" w14:textId="4A17DBC3" w:rsidR="002B7216" w:rsidRDefault="00CA3D2F">
    <w:pPr>
      <w:pStyle w:val="Footer"/>
      <w:tabs>
        <w:tab w:val="clear" w:pos="4513"/>
        <w:tab w:val="clear" w:pos="9026"/>
        <w:tab w:val="center" w:pos="4678"/>
      </w:tabs>
      <w:ind w:left="-567" w:right="-567"/>
    </w:pPr>
    <w:r>
      <w:rPr>
        <w:rFonts w:ascii="Cambria" w:hAnsi="Cambria" w:cs="Cambria"/>
        <w:b/>
        <w:sz w:val="20"/>
        <w:szCs w:val="20"/>
      </w:rPr>
      <w:t>Apigee Deployment</w:t>
    </w:r>
    <w:r w:rsidR="002B7216">
      <w:rPr>
        <w:rFonts w:ascii="Cambria" w:hAnsi="Cambria" w:cs="Cambria"/>
        <w:b/>
        <w:sz w:val="20"/>
        <w:szCs w:val="20"/>
      </w:rPr>
      <w:tab/>
      <w:t>Schneider Electric</w:t>
    </w:r>
    <w:r w:rsidR="002B7216">
      <w:rPr>
        <w:rFonts w:ascii="Cambria" w:hAnsi="Cambria" w:cs="Cambria"/>
        <w:b/>
        <w:sz w:val="20"/>
        <w:szCs w:val="20"/>
      </w:rPr>
      <w:tab/>
    </w:r>
    <w:r w:rsidR="002B7216">
      <w:rPr>
        <w:noProof/>
      </w:rPr>
      <w:fldChar w:fldCharType="begin"/>
    </w:r>
    <w:r w:rsidR="002B7216">
      <w:rPr>
        <w:noProof/>
      </w:rPr>
      <w:instrText xml:space="preserve"> PAGE </w:instrText>
    </w:r>
    <w:r w:rsidR="002B7216">
      <w:rPr>
        <w:noProof/>
      </w:rPr>
      <w:fldChar w:fldCharType="separate"/>
    </w:r>
    <w:r w:rsidR="002B7216">
      <w:rPr>
        <w:noProof/>
      </w:rPr>
      <w:t>34</w:t>
    </w:r>
    <w:r w:rsidR="002B72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10AA" w14:textId="77777777" w:rsidR="00994D15" w:rsidRDefault="00994D15" w:rsidP="00D55874">
      <w:r>
        <w:separator/>
      </w:r>
    </w:p>
  </w:footnote>
  <w:footnote w:type="continuationSeparator" w:id="0">
    <w:p w14:paraId="389FAA49" w14:textId="77777777" w:rsidR="00994D15" w:rsidRDefault="00994D15" w:rsidP="00D5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GB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2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GB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3D1579"/>
    <w:multiLevelType w:val="hybridMultilevel"/>
    <w:tmpl w:val="F0B2814A"/>
    <w:lvl w:ilvl="0" w:tplc="F29E5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18BC"/>
    <w:multiLevelType w:val="multilevel"/>
    <w:tmpl w:val="4C44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D6C4F"/>
    <w:multiLevelType w:val="hybridMultilevel"/>
    <w:tmpl w:val="F0B2814A"/>
    <w:lvl w:ilvl="0" w:tplc="F29E5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3761F"/>
    <w:multiLevelType w:val="hybridMultilevel"/>
    <w:tmpl w:val="8488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16294"/>
    <w:multiLevelType w:val="multilevel"/>
    <w:tmpl w:val="3912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87EC7"/>
    <w:multiLevelType w:val="multilevel"/>
    <w:tmpl w:val="E0A4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27275"/>
    <w:multiLevelType w:val="multilevel"/>
    <w:tmpl w:val="91E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7FD8"/>
    <w:multiLevelType w:val="multilevel"/>
    <w:tmpl w:val="A91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B345D"/>
    <w:multiLevelType w:val="hybridMultilevel"/>
    <w:tmpl w:val="A0324454"/>
    <w:lvl w:ilvl="0" w:tplc="006C95FE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16"/>
    <w:rsid w:val="00000378"/>
    <w:rsid w:val="00001180"/>
    <w:rsid w:val="00001C04"/>
    <w:rsid w:val="00003AF9"/>
    <w:rsid w:val="00004428"/>
    <w:rsid w:val="000050D7"/>
    <w:rsid w:val="000057E0"/>
    <w:rsid w:val="000072D6"/>
    <w:rsid w:val="0001134F"/>
    <w:rsid w:val="000119C5"/>
    <w:rsid w:val="00014EB2"/>
    <w:rsid w:val="00015873"/>
    <w:rsid w:val="000160E5"/>
    <w:rsid w:val="00016C78"/>
    <w:rsid w:val="00017B69"/>
    <w:rsid w:val="00017BDB"/>
    <w:rsid w:val="00017D97"/>
    <w:rsid w:val="00020806"/>
    <w:rsid w:val="00020997"/>
    <w:rsid w:val="00021E60"/>
    <w:rsid w:val="00023150"/>
    <w:rsid w:val="000242A4"/>
    <w:rsid w:val="000269AC"/>
    <w:rsid w:val="00026A59"/>
    <w:rsid w:val="00026E55"/>
    <w:rsid w:val="0003264B"/>
    <w:rsid w:val="00034300"/>
    <w:rsid w:val="000346C9"/>
    <w:rsid w:val="000351DB"/>
    <w:rsid w:val="0003567A"/>
    <w:rsid w:val="00036DBA"/>
    <w:rsid w:val="000418D5"/>
    <w:rsid w:val="00041D25"/>
    <w:rsid w:val="0004273F"/>
    <w:rsid w:val="00044978"/>
    <w:rsid w:val="000455DF"/>
    <w:rsid w:val="00046984"/>
    <w:rsid w:val="0005270D"/>
    <w:rsid w:val="0005291A"/>
    <w:rsid w:val="00053537"/>
    <w:rsid w:val="00053AC2"/>
    <w:rsid w:val="0005491E"/>
    <w:rsid w:val="00061DDE"/>
    <w:rsid w:val="0006250C"/>
    <w:rsid w:val="000643CA"/>
    <w:rsid w:val="00066508"/>
    <w:rsid w:val="000675EE"/>
    <w:rsid w:val="00067AEC"/>
    <w:rsid w:val="00070AA7"/>
    <w:rsid w:val="0007188C"/>
    <w:rsid w:val="000719D5"/>
    <w:rsid w:val="00071A95"/>
    <w:rsid w:val="000745FD"/>
    <w:rsid w:val="000746B0"/>
    <w:rsid w:val="00074F84"/>
    <w:rsid w:val="00081E75"/>
    <w:rsid w:val="00086D92"/>
    <w:rsid w:val="000900A7"/>
    <w:rsid w:val="000958FC"/>
    <w:rsid w:val="0009741E"/>
    <w:rsid w:val="00097ED2"/>
    <w:rsid w:val="000A03E5"/>
    <w:rsid w:val="000A1837"/>
    <w:rsid w:val="000A1F3B"/>
    <w:rsid w:val="000A30EE"/>
    <w:rsid w:val="000A334A"/>
    <w:rsid w:val="000A5439"/>
    <w:rsid w:val="000A64B2"/>
    <w:rsid w:val="000A7053"/>
    <w:rsid w:val="000B20FE"/>
    <w:rsid w:val="000B387B"/>
    <w:rsid w:val="000B5500"/>
    <w:rsid w:val="000B55ED"/>
    <w:rsid w:val="000B6CE5"/>
    <w:rsid w:val="000B714F"/>
    <w:rsid w:val="000B7878"/>
    <w:rsid w:val="000C06C1"/>
    <w:rsid w:val="000C08B2"/>
    <w:rsid w:val="000C0B42"/>
    <w:rsid w:val="000C36D0"/>
    <w:rsid w:val="000C59E7"/>
    <w:rsid w:val="000C6F32"/>
    <w:rsid w:val="000D0E22"/>
    <w:rsid w:val="000D3A5C"/>
    <w:rsid w:val="000D546C"/>
    <w:rsid w:val="000D7146"/>
    <w:rsid w:val="000E2BAF"/>
    <w:rsid w:val="000F3B40"/>
    <w:rsid w:val="00100D50"/>
    <w:rsid w:val="00101F12"/>
    <w:rsid w:val="0010303A"/>
    <w:rsid w:val="0010304B"/>
    <w:rsid w:val="00103399"/>
    <w:rsid w:val="00103CFD"/>
    <w:rsid w:val="00104A9F"/>
    <w:rsid w:val="001065A6"/>
    <w:rsid w:val="0010693E"/>
    <w:rsid w:val="00111564"/>
    <w:rsid w:val="00111907"/>
    <w:rsid w:val="00112222"/>
    <w:rsid w:val="0011329E"/>
    <w:rsid w:val="00113C36"/>
    <w:rsid w:val="001154E7"/>
    <w:rsid w:val="001158C2"/>
    <w:rsid w:val="00116F81"/>
    <w:rsid w:val="0012008E"/>
    <w:rsid w:val="00120492"/>
    <w:rsid w:val="00121794"/>
    <w:rsid w:val="00121EB0"/>
    <w:rsid w:val="001240E9"/>
    <w:rsid w:val="0012637E"/>
    <w:rsid w:val="00126797"/>
    <w:rsid w:val="0012789E"/>
    <w:rsid w:val="0013047A"/>
    <w:rsid w:val="0013183C"/>
    <w:rsid w:val="00133629"/>
    <w:rsid w:val="00133A96"/>
    <w:rsid w:val="00135DE5"/>
    <w:rsid w:val="00140D86"/>
    <w:rsid w:val="00141288"/>
    <w:rsid w:val="0014308D"/>
    <w:rsid w:val="00143DA0"/>
    <w:rsid w:val="001441F7"/>
    <w:rsid w:val="00145639"/>
    <w:rsid w:val="001517EE"/>
    <w:rsid w:val="00152FCE"/>
    <w:rsid w:val="00153E87"/>
    <w:rsid w:val="00160640"/>
    <w:rsid w:val="00160654"/>
    <w:rsid w:val="00161D75"/>
    <w:rsid w:val="0016231A"/>
    <w:rsid w:val="00163292"/>
    <w:rsid w:val="00164204"/>
    <w:rsid w:val="001649FF"/>
    <w:rsid w:val="00166C27"/>
    <w:rsid w:val="0017098E"/>
    <w:rsid w:val="00171D70"/>
    <w:rsid w:val="0017523B"/>
    <w:rsid w:val="00176967"/>
    <w:rsid w:val="001772B8"/>
    <w:rsid w:val="00180982"/>
    <w:rsid w:val="0018197B"/>
    <w:rsid w:val="00182376"/>
    <w:rsid w:val="001827BA"/>
    <w:rsid w:val="00183225"/>
    <w:rsid w:val="001839CA"/>
    <w:rsid w:val="00185213"/>
    <w:rsid w:val="00185F3E"/>
    <w:rsid w:val="00186774"/>
    <w:rsid w:val="00187A3A"/>
    <w:rsid w:val="001910BC"/>
    <w:rsid w:val="00191B0F"/>
    <w:rsid w:val="0019346A"/>
    <w:rsid w:val="0019655E"/>
    <w:rsid w:val="0019772E"/>
    <w:rsid w:val="00197CC7"/>
    <w:rsid w:val="001A0C1E"/>
    <w:rsid w:val="001A1515"/>
    <w:rsid w:val="001A44A7"/>
    <w:rsid w:val="001A4506"/>
    <w:rsid w:val="001A790D"/>
    <w:rsid w:val="001A7F7A"/>
    <w:rsid w:val="001B11C7"/>
    <w:rsid w:val="001B1F5F"/>
    <w:rsid w:val="001C44A0"/>
    <w:rsid w:val="001C5AC3"/>
    <w:rsid w:val="001C7840"/>
    <w:rsid w:val="001C7B6F"/>
    <w:rsid w:val="001D1529"/>
    <w:rsid w:val="001D2915"/>
    <w:rsid w:val="001D3881"/>
    <w:rsid w:val="001D5703"/>
    <w:rsid w:val="001D5E27"/>
    <w:rsid w:val="001D5F27"/>
    <w:rsid w:val="001D5F2B"/>
    <w:rsid w:val="001D6650"/>
    <w:rsid w:val="001D6FD0"/>
    <w:rsid w:val="001D7835"/>
    <w:rsid w:val="001E052D"/>
    <w:rsid w:val="001E1E46"/>
    <w:rsid w:val="001E1F1E"/>
    <w:rsid w:val="001E22CC"/>
    <w:rsid w:val="001E24A5"/>
    <w:rsid w:val="001E40CE"/>
    <w:rsid w:val="001E4AA6"/>
    <w:rsid w:val="001E4F0D"/>
    <w:rsid w:val="001E5A08"/>
    <w:rsid w:val="001E6353"/>
    <w:rsid w:val="001E66E4"/>
    <w:rsid w:val="001E7922"/>
    <w:rsid w:val="001E7A35"/>
    <w:rsid w:val="001E7C1C"/>
    <w:rsid w:val="001F00E6"/>
    <w:rsid w:val="001F0674"/>
    <w:rsid w:val="001F1B63"/>
    <w:rsid w:val="001F28D8"/>
    <w:rsid w:val="001F5751"/>
    <w:rsid w:val="001F72EA"/>
    <w:rsid w:val="00200C62"/>
    <w:rsid w:val="00201EC0"/>
    <w:rsid w:val="0020220B"/>
    <w:rsid w:val="0020462B"/>
    <w:rsid w:val="00206A32"/>
    <w:rsid w:val="002077DA"/>
    <w:rsid w:val="00210B29"/>
    <w:rsid w:val="00210F1B"/>
    <w:rsid w:val="002115B2"/>
    <w:rsid w:val="00213E3C"/>
    <w:rsid w:val="00214796"/>
    <w:rsid w:val="00215570"/>
    <w:rsid w:val="00215B53"/>
    <w:rsid w:val="00215E4C"/>
    <w:rsid w:val="00216770"/>
    <w:rsid w:val="0021680B"/>
    <w:rsid w:val="002223BD"/>
    <w:rsid w:val="002246EE"/>
    <w:rsid w:val="0023018D"/>
    <w:rsid w:val="002310AC"/>
    <w:rsid w:val="00232AB5"/>
    <w:rsid w:val="002340BC"/>
    <w:rsid w:val="0023492A"/>
    <w:rsid w:val="00234B23"/>
    <w:rsid w:val="002366C3"/>
    <w:rsid w:val="00236DC8"/>
    <w:rsid w:val="0024169E"/>
    <w:rsid w:val="00241B4D"/>
    <w:rsid w:val="00242121"/>
    <w:rsid w:val="002427E5"/>
    <w:rsid w:val="002432F3"/>
    <w:rsid w:val="002438FE"/>
    <w:rsid w:val="00245EB4"/>
    <w:rsid w:val="00246E57"/>
    <w:rsid w:val="002529B5"/>
    <w:rsid w:val="00252F71"/>
    <w:rsid w:val="00255799"/>
    <w:rsid w:val="00255D43"/>
    <w:rsid w:val="00257FE8"/>
    <w:rsid w:val="00260A00"/>
    <w:rsid w:val="00260F7F"/>
    <w:rsid w:val="0026186D"/>
    <w:rsid w:val="00263304"/>
    <w:rsid w:val="00265B68"/>
    <w:rsid w:val="00267491"/>
    <w:rsid w:val="00270B53"/>
    <w:rsid w:val="00273828"/>
    <w:rsid w:val="00275751"/>
    <w:rsid w:val="00276695"/>
    <w:rsid w:val="00276E6D"/>
    <w:rsid w:val="00276E71"/>
    <w:rsid w:val="002771E6"/>
    <w:rsid w:val="002801D9"/>
    <w:rsid w:val="00280924"/>
    <w:rsid w:val="00280A5C"/>
    <w:rsid w:val="00280DF0"/>
    <w:rsid w:val="002816C5"/>
    <w:rsid w:val="0028764E"/>
    <w:rsid w:val="00294074"/>
    <w:rsid w:val="00294155"/>
    <w:rsid w:val="00294594"/>
    <w:rsid w:val="00294A24"/>
    <w:rsid w:val="002A3317"/>
    <w:rsid w:val="002A38C0"/>
    <w:rsid w:val="002A3E34"/>
    <w:rsid w:val="002A4F6E"/>
    <w:rsid w:val="002B183E"/>
    <w:rsid w:val="002B1B55"/>
    <w:rsid w:val="002B48E1"/>
    <w:rsid w:val="002B5397"/>
    <w:rsid w:val="002B5CA6"/>
    <w:rsid w:val="002B7216"/>
    <w:rsid w:val="002B76EA"/>
    <w:rsid w:val="002B7E34"/>
    <w:rsid w:val="002C1504"/>
    <w:rsid w:val="002C2269"/>
    <w:rsid w:val="002C24E6"/>
    <w:rsid w:val="002C330B"/>
    <w:rsid w:val="002C33D8"/>
    <w:rsid w:val="002C4E6B"/>
    <w:rsid w:val="002C58D0"/>
    <w:rsid w:val="002C7205"/>
    <w:rsid w:val="002D2820"/>
    <w:rsid w:val="002D3FE1"/>
    <w:rsid w:val="002D4FAC"/>
    <w:rsid w:val="002D5570"/>
    <w:rsid w:val="002D5697"/>
    <w:rsid w:val="002D5FA6"/>
    <w:rsid w:val="002D7289"/>
    <w:rsid w:val="002E0010"/>
    <w:rsid w:val="002E238E"/>
    <w:rsid w:val="002E3BDE"/>
    <w:rsid w:val="002E60C2"/>
    <w:rsid w:val="002E6749"/>
    <w:rsid w:val="002F1629"/>
    <w:rsid w:val="002F184C"/>
    <w:rsid w:val="002F2E90"/>
    <w:rsid w:val="002F3BB0"/>
    <w:rsid w:val="002F50B7"/>
    <w:rsid w:val="00300F24"/>
    <w:rsid w:val="003033FC"/>
    <w:rsid w:val="003034F0"/>
    <w:rsid w:val="00303AE7"/>
    <w:rsid w:val="0030462E"/>
    <w:rsid w:val="0030515D"/>
    <w:rsid w:val="00305F83"/>
    <w:rsid w:val="00310D3C"/>
    <w:rsid w:val="00312857"/>
    <w:rsid w:val="003159B7"/>
    <w:rsid w:val="0032067F"/>
    <w:rsid w:val="00320C08"/>
    <w:rsid w:val="003216BC"/>
    <w:rsid w:val="00322294"/>
    <w:rsid w:val="0032332E"/>
    <w:rsid w:val="00325707"/>
    <w:rsid w:val="003263AB"/>
    <w:rsid w:val="00326756"/>
    <w:rsid w:val="00327645"/>
    <w:rsid w:val="0032772F"/>
    <w:rsid w:val="003300F9"/>
    <w:rsid w:val="00330A6E"/>
    <w:rsid w:val="00330E07"/>
    <w:rsid w:val="00331F35"/>
    <w:rsid w:val="00332EC3"/>
    <w:rsid w:val="00337DA1"/>
    <w:rsid w:val="00340C7F"/>
    <w:rsid w:val="003422B8"/>
    <w:rsid w:val="0034561A"/>
    <w:rsid w:val="00345BAA"/>
    <w:rsid w:val="003504DB"/>
    <w:rsid w:val="0035086A"/>
    <w:rsid w:val="00352CAF"/>
    <w:rsid w:val="003555B7"/>
    <w:rsid w:val="00355B8B"/>
    <w:rsid w:val="003570A6"/>
    <w:rsid w:val="003608E2"/>
    <w:rsid w:val="00363171"/>
    <w:rsid w:val="00364892"/>
    <w:rsid w:val="003656D7"/>
    <w:rsid w:val="0036683C"/>
    <w:rsid w:val="00367C57"/>
    <w:rsid w:val="00367E1F"/>
    <w:rsid w:val="003738FB"/>
    <w:rsid w:val="003811A0"/>
    <w:rsid w:val="003835FF"/>
    <w:rsid w:val="00386AFA"/>
    <w:rsid w:val="00386BB3"/>
    <w:rsid w:val="00386FD6"/>
    <w:rsid w:val="003910BA"/>
    <w:rsid w:val="003920B9"/>
    <w:rsid w:val="00392838"/>
    <w:rsid w:val="00395193"/>
    <w:rsid w:val="003960A2"/>
    <w:rsid w:val="003969E4"/>
    <w:rsid w:val="003A042E"/>
    <w:rsid w:val="003A16C9"/>
    <w:rsid w:val="003A190C"/>
    <w:rsid w:val="003A3822"/>
    <w:rsid w:val="003A635F"/>
    <w:rsid w:val="003A6369"/>
    <w:rsid w:val="003A7959"/>
    <w:rsid w:val="003B0A8B"/>
    <w:rsid w:val="003B2019"/>
    <w:rsid w:val="003B20A4"/>
    <w:rsid w:val="003B396B"/>
    <w:rsid w:val="003B50CA"/>
    <w:rsid w:val="003B5870"/>
    <w:rsid w:val="003B5DBD"/>
    <w:rsid w:val="003B7852"/>
    <w:rsid w:val="003C00DD"/>
    <w:rsid w:val="003C0181"/>
    <w:rsid w:val="003C1E81"/>
    <w:rsid w:val="003C3A43"/>
    <w:rsid w:val="003C467E"/>
    <w:rsid w:val="003C52DC"/>
    <w:rsid w:val="003C5ADE"/>
    <w:rsid w:val="003C6048"/>
    <w:rsid w:val="003C6381"/>
    <w:rsid w:val="003D1E05"/>
    <w:rsid w:val="003D284C"/>
    <w:rsid w:val="003D2B9A"/>
    <w:rsid w:val="003D3225"/>
    <w:rsid w:val="003D588D"/>
    <w:rsid w:val="003D6125"/>
    <w:rsid w:val="003D6834"/>
    <w:rsid w:val="003D71DC"/>
    <w:rsid w:val="003E1323"/>
    <w:rsid w:val="003E2D62"/>
    <w:rsid w:val="003E40B1"/>
    <w:rsid w:val="003E6FD5"/>
    <w:rsid w:val="003F0AE5"/>
    <w:rsid w:val="003F22AF"/>
    <w:rsid w:val="003F29EC"/>
    <w:rsid w:val="003F5F2F"/>
    <w:rsid w:val="00403DE8"/>
    <w:rsid w:val="00406158"/>
    <w:rsid w:val="00406C01"/>
    <w:rsid w:val="00407132"/>
    <w:rsid w:val="004105A7"/>
    <w:rsid w:val="00411007"/>
    <w:rsid w:val="00412171"/>
    <w:rsid w:val="004125EC"/>
    <w:rsid w:val="00413AB0"/>
    <w:rsid w:val="00413FF1"/>
    <w:rsid w:val="00420E50"/>
    <w:rsid w:val="00422F00"/>
    <w:rsid w:val="00424D32"/>
    <w:rsid w:val="004267D9"/>
    <w:rsid w:val="00426E00"/>
    <w:rsid w:val="00432363"/>
    <w:rsid w:val="00432BCA"/>
    <w:rsid w:val="00433870"/>
    <w:rsid w:val="00435837"/>
    <w:rsid w:val="0043799B"/>
    <w:rsid w:val="00442AE2"/>
    <w:rsid w:val="00443A1F"/>
    <w:rsid w:val="00444154"/>
    <w:rsid w:val="00444633"/>
    <w:rsid w:val="00446727"/>
    <w:rsid w:val="00446C20"/>
    <w:rsid w:val="004542F5"/>
    <w:rsid w:val="00454CC8"/>
    <w:rsid w:val="00455C5F"/>
    <w:rsid w:val="00455E6A"/>
    <w:rsid w:val="004570D9"/>
    <w:rsid w:val="00457347"/>
    <w:rsid w:val="00457802"/>
    <w:rsid w:val="00457A1C"/>
    <w:rsid w:val="004630CA"/>
    <w:rsid w:val="00465AAB"/>
    <w:rsid w:val="00466B6E"/>
    <w:rsid w:val="00466C3A"/>
    <w:rsid w:val="00467398"/>
    <w:rsid w:val="00467965"/>
    <w:rsid w:val="00467A8F"/>
    <w:rsid w:val="00467E8E"/>
    <w:rsid w:val="00470D72"/>
    <w:rsid w:val="00472F05"/>
    <w:rsid w:val="00473BC6"/>
    <w:rsid w:val="004746FB"/>
    <w:rsid w:val="004750C4"/>
    <w:rsid w:val="00475CE7"/>
    <w:rsid w:val="0047639C"/>
    <w:rsid w:val="004805AC"/>
    <w:rsid w:val="00480A85"/>
    <w:rsid w:val="004815C7"/>
    <w:rsid w:val="00481BE8"/>
    <w:rsid w:val="00481CE7"/>
    <w:rsid w:val="00482D7E"/>
    <w:rsid w:val="00483976"/>
    <w:rsid w:val="00486146"/>
    <w:rsid w:val="00490010"/>
    <w:rsid w:val="00490C86"/>
    <w:rsid w:val="004931C8"/>
    <w:rsid w:val="0049529D"/>
    <w:rsid w:val="0049611B"/>
    <w:rsid w:val="00496C1C"/>
    <w:rsid w:val="00497B3E"/>
    <w:rsid w:val="004A05CB"/>
    <w:rsid w:val="004A1645"/>
    <w:rsid w:val="004A1FBB"/>
    <w:rsid w:val="004A2344"/>
    <w:rsid w:val="004A44C0"/>
    <w:rsid w:val="004A451E"/>
    <w:rsid w:val="004A77F6"/>
    <w:rsid w:val="004A7E7C"/>
    <w:rsid w:val="004B0AD9"/>
    <w:rsid w:val="004B0E53"/>
    <w:rsid w:val="004B1F88"/>
    <w:rsid w:val="004B2706"/>
    <w:rsid w:val="004B2D6A"/>
    <w:rsid w:val="004B4529"/>
    <w:rsid w:val="004B51EC"/>
    <w:rsid w:val="004B5922"/>
    <w:rsid w:val="004C005F"/>
    <w:rsid w:val="004C126A"/>
    <w:rsid w:val="004C2244"/>
    <w:rsid w:val="004C2A63"/>
    <w:rsid w:val="004C3410"/>
    <w:rsid w:val="004C3C62"/>
    <w:rsid w:val="004C3D5E"/>
    <w:rsid w:val="004C3F49"/>
    <w:rsid w:val="004C535B"/>
    <w:rsid w:val="004C6F87"/>
    <w:rsid w:val="004C727F"/>
    <w:rsid w:val="004C73A8"/>
    <w:rsid w:val="004D12D6"/>
    <w:rsid w:val="004D33A3"/>
    <w:rsid w:val="004D3507"/>
    <w:rsid w:val="004D3CC0"/>
    <w:rsid w:val="004D404B"/>
    <w:rsid w:val="004D6217"/>
    <w:rsid w:val="004D739E"/>
    <w:rsid w:val="004E0AD1"/>
    <w:rsid w:val="004E194D"/>
    <w:rsid w:val="004E2F9F"/>
    <w:rsid w:val="004E342A"/>
    <w:rsid w:val="004F5644"/>
    <w:rsid w:val="004F6190"/>
    <w:rsid w:val="004F6AC2"/>
    <w:rsid w:val="004F75C9"/>
    <w:rsid w:val="00500556"/>
    <w:rsid w:val="00501851"/>
    <w:rsid w:val="00501BB6"/>
    <w:rsid w:val="00502AFA"/>
    <w:rsid w:val="0050414B"/>
    <w:rsid w:val="00504235"/>
    <w:rsid w:val="005044EE"/>
    <w:rsid w:val="005155C3"/>
    <w:rsid w:val="0052015E"/>
    <w:rsid w:val="005210F4"/>
    <w:rsid w:val="00521430"/>
    <w:rsid w:val="00523824"/>
    <w:rsid w:val="005238E7"/>
    <w:rsid w:val="005239C4"/>
    <w:rsid w:val="00523CC1"/>
    <w:rsid w:val="00525502"/>
    <w:rsid w:val="0052590C"/>
    <w:rsid w:val="00527EB9"/>
    <w:rsid w:val="00532BB4"/>
    <w:rsid w:val="00533415"/>
    <w:rsid w:val="00533FE4"/>
    <w:rsid w:val="005341B3"/>
    <w:rsid w:val="00534679"/>
    <w:rsid w:val="00534DE7"/>
    <w:rsid w:val="00535719"/>
    <w:rsid w:val="00536BDC"/>
    <w:rsid w:val="00537209"/>
    <w:rsid w:val="00537757"/>
    <w:rsid w:val="00537E72"/>
    <w:rsid w:val="00540640"/>
    <w:rsid w:val="00540BF6"/>
    <w:rsid w:val="0054575E"/>
    <w:rsid w:val="00546A7E"/>
    <w:rsid w:val="005472B8"/>
    <w:rsid w:val="00551C00"/>
    <w:rsid w:val="00552327"/>
    <w:rsid w:val="005523CF"/>
    <w:rsid w:val="00554E0C"/>
    <w:rsid w:val="005550F1"/>
    <w:rsid w:val="005557BC"/>
    <w:rsid w:val="00556493"/>
    <w:rsid w:val="00561FDE"/>
    <w:rsid w:val="0056397D"/>
    <w:rsid w:val="0056410B"/>
    <w:rsid w:val="00572FF7"/>
    <w:rsid w:val="005739D3"/>
    <w:rsid w:val="005762C5"/>
    <w:rsid w:val="00577172"/>
    <w:rsid w:val="00581314"/>
    <w:rsid w:val="0058337F"/>
    <w:rsid w:val="00584430"/>
    <w:rsid w:val="00585304"/>
    <w:rsid w:val="005860DC"/>
    <w:rsid w:val="00586775"/>
    <w:rsid w:val="00586BA4"/>
    <w:rsid w:val="00586E71"/>
    <w:rsid w:val="0058743D"/>
    <w:rsid w:val="00591470"/>
    <w:rsid w:val="005939C1"/>
    <w:rsid w:val="00596CEF"/>
    <w:rsid w:val="00596D25"/>
    <w:rsid w:val="005A12C9"/>
    <w:rsid w:val="005A1A6D"/>
    <w:rsid w:val="005A1D0F"/>
    <w:rsid w:val="005A2171"/>
    <w:rsid w:val="005A229C"/>
    <w:rsid w:val="005A3095"/>
    <w:rsid w:val="005A5E3F"/>
    <w:rsid w:val="005A6B6F"/>
    <w:rsid w:val="005B0423"/>
    <w:rsid w:val="005B0DEA"/>
    <w:rsid w:val="005B1136"/>
    <w:rsid w:val="005B41F4"/>
    <w:rsid w:val="005B4D35"/>
    <w:rsid w:val="005B4E3B"/>
    <w:rsid w:val="005C0C5A"/>
    <w:rsid w:val="005C2059"/>
    <w:rsid w:val="005C3048"/>
    <w:rsid w:val="005C384D"/>
    <w:rsid w:val="005C43B7"/>
    <w:rsid w:val="005C4956"/>
    <w:rsid w:val="005C4AEA"/>
    <w:rsid w:val="005C702B"/>
    <w:rsid w:val="005D0FE6"/>
    <w:rsid w:val="005D1114"/>
    <w:rsid w:val="005D1BC8"/>
    <w:rsid w:val="005D1FEA"/>
    <w:rsid w:val="005D57DE"/>
    <w:rsid w:val="005D7512"/>
    <w:rsid w:val="005E4489"/>
    <w:rsid w:val="005E488D"/>
    <w:rsid w:val="005E5A3A"/>
    <w:rsid w:val="005E6F5F"/>
    <w:rsid w:val="005F21BD"/>
    <w:rsid w:val="005F3A8C"/>
    <w:rsid w:val="005F7C8D"/>
    <w:rsid w:val="005F7CAB"/>
    <w:rsid w:val="00600C60"/>
    <w:rsid w:val="00601562"/>
    <w:rsid w:val="00601674"/>
    <w:rsid w:val="00602D09"/>
    <w:rsid w:val="006033BF"/>
    <w:rsid w:val="0060598F"/>
    <w:rsid w:val="00606F8E"/>
    <w:rsid w:val="00607696"/>
    <w:rsid w:val="006079EC"/>
    <w:rsid w:val="00607DBC"/>
    <w:rsid w:val="00611E9B"/>
    <w:rsid w:val="00614AA3"/>
    <w:rsid w:val="00614F84"/>
    <w:rsid w:val="00615452"/>
    <w:rsid w:val="00616AD8"/>
    <w:rsid w:val="00617537"/>
    <w:rsid w:val="00620240"/>
    <w:rsid w:val="006217BE"/>
    <w:rsid w:val="00622374"/>
    <w:rsid w:val="0062339E"/>
    <w:rsid w:val="00625E42"/>
    <w:rsid w:val="00626573"/>
    <w:rsid w:val="006279F7"/>
    <w:rsid w:val="00630E81"/>
    <w:rsid w:val="006314DC"/>
    <w:rsid w:val="00632F16"/>
    <w:rsid w:val="00634292"/>
    <w:rsid w:val="00635EFA"/>
    <w:rsid w:val="006367CB"/>
    <w:rsid w:val="00640CB3"/>
    <w:rsid w:val="00643B8F"/>
    <w:rsid w:val="00644129"/>
    <w:rsid w:val="0064480E"/>
    <w:rsid w:val="006448B4"/>
    <w:rsid w:val="0064617C"/>
    <w:rsid w:val="00650368"/>
    <w:rsid w:val="00651C2E"/>
    <w:rsid w:val="00656219"/>
    <w:rsid w:val="006574A2"/>
    <w:rsid w:val="00660A38"/>
    <w:rsid w:val="00663596"/>
    <w:rsid w:val="00665719"/>
    <w:rsid w:val="0066668F"/>
    <w:rsid w:val="006711B0"/>
    <w:rsid w:val="0067621C"/>
    <w:rsid w:val="00677BB0"/>
    <w:rsid w:val="006809E6"/>
    <w:rsid w:val="00681762"/>
    <w:rsid w:val="0068245E"/>
    <w:rsid w:val="006835FE"/>
    <w:rsid w:val="00685228"/>
    <w:rsid w:val="00686852"/>
    <w:rsid w:val="006914F1"/>
    <w:rsid w:val="0069243F"/>
    <w:rsid w:val="006953BF"/>
    <w:rsid w:val="0069705A"/>
    <w:rsid w:val="006A0B83"/>
    <w:rsid w:val="006A122D"/>
    <w:rsid w:val="006A2A6A"/>
    <w:rsid w:val="006A4566"/>
    <w:rsid w:val="006A5FF4"/>
    <w:rsid w:val="006B1C6E"/>
    <w:rsid w:val="006B2C03"/>
    <w:rsid w:val="006B3CEF"/>
    <w:rsid w:val="006B53AD"/>
    <w:rsid w:val="006B5496"/>
    <w:rsid w:val="006B57E1"/>
    <w:rsid w:val="006B59C3"/>
    <w:rsid w:val="006B6CD6"/>
    <w:rsid w:val="006B72D0"/>
    <w:rsid w:val="006C24AA"/>
    <w:rsid w:val="006C2531"/>
    <w:rsid w:val="006C7665"/>
    <w:rsid w:val="006C78F9"/>
    <w:rsid w:val="006C7AFC"/>
    <w:rsid w:val="006D0B48"/>
    <w:rsid w:val="006D1B9D"/>
    <w:rsid w:val="006D4418"/>
    <w:rsid w:val="006D4654"/>
    <w:rsid w:val="006D52AC"/>
    <w:rsid w:val="006D5FF2"/>
    <w:rsid w:val="006D7523"/>
    <w:rsid w:val="006E0EA3"/>
    <w:rsid w:val="006E18A8"/>
    <w:rsid w:val="006E265D"/>
    <w:rsid w:val="006E3982"/>
    <w:rsid w:val="006F07B7"/>
    <w:rsid w:val="006F21FA"/>
    <w:rsid w:val="006F42F2"/>
    <w:rsid w:val="006F59F0"/>
    <w:rsid w:val="007015FE"/>
    <w:rsid w:val="0070252C"/>
    <w:rsid w:val="007049D5"/>
    <w:rsid w:val="00704BF2"/>
    <w:rsid w:val="00706FE3"/>
    <w:rsid w:val="00710F9A"/>
    <w:rsid w:val="00713BB3"/>
    <w:rsid w:val="00714D11"/>
    <w:rsid w:val="00720767"/>
    <w:rsid w:val="007211FD"/>
    <w:rsid w:val="007239D6"/>
    <w:rsid w:val="007324E8"/>
    <w:rsid w:val="00732962"/>
    <w:rsid w:val="00733741"/>
    <w:rsid w:val="007357C5"/>
    <w:rsid w:val="007421D7"/>
    <w:rsid w:val="0074249A"/>
    <w:rsid w:val="00742807"/>
    <w:rsid w:val="00743209"/>
    <w:rsid w:val="00745178"/>
    <w:rsid w:val="0074525D"/>
    <w:rsid w:val="00746C93"/>
    <w:rsid w:val="007505E4"/>
    <w:rsid w:val="00762202"/>
    <w:rsid w:val="0076647E"/>
    <w:rsid w:val="00767A23"/>
    <w:rsid w:val="00767C8A"/>
    <w:rsid w:val="00772776"/>
    <w:rsid w:val="007730DF"/>
    <w:rsid w:val="00773B01"/>
    <w:rsid w:val="007740FC"/>
    <w:rsid w:val="00774451"/>
    <w:rsid w:val="00775D60"/>
    <w:rsid w:val="00776987"/>
    <w:rsid w:val="00777D4E"/>
    <w:rsid w:val="00780340"/>
    <w:rsid w:val="00783648"/>
    <w:rsid w:val="007846AC"/>
    <w:rsid w:val="00785622"/>
    <w:rsid w:val="0079116D"/>
    <w:rsid w:val="0079445C"/>
    <w:rsid w:val="007953A1"/>
    <w:rsid w:val="00795743"/>
    <w:rsid w:val="00796C9F"/>
    <w:rsid w:val="0079710F"/>
    <w:rsid w:val="007A5251"/>
    <w:rsid w:val="007A691F"/>
    <w:rsid w:val="007A6C95"/>
    <w:rsid w:val="007B3D5A"/>
    <w:rsid w:val="007B65AF"/>
    <w:rsid w:val="007C17A9"/>
    <w:rsid w:val="007C1B47"/>
    <w:rsid w:val="007C36A0"/>
    <w:rsid w:val="007C4E2B"/>
    <w:rsid w:val="007C5493"/>
    <w:rsid w:val="007D00E7"/>
    <w:rsid w:val="007D01D0"/>
    <w:rsid w:val="007D08F3"/>
    <w:rsid w:val="007D0BB4"/>
    <w:rsid w:val="007D0F6F"/>
    <w:rsid w:val="007D2492"/>
    <w:rsid w:val="007D3A78"/>
    <w:rsid w:val="007D3C44"/>
    <w:rsid w:val="007D65B3"/>
    <w:rsid w:val="007D759C"/>
    <w:rsid w:val="007D766B"/>
    <w:rsid w:val="007E0F28"/>
    <w:rsid w:val="007E149B"/>
    <w:rsid w:val="007E1714"/>
    <w:rsid w:val="007E324C"/>
    <w:rsid w:val="007E3273"/>
    <w:rsid w:val="007E3423"/>
    <w:rsid w:val="007E3BCA"/>
    <w:rsid w:val="007E50F5"/>
    <w:rsid w:val="007E5BFE"/>
    <w:rsid w:val="007E7154"/>
    <w:rsid w:val="007F109E"/>
    <w:rsid w:val="007F40C2"/>
    <w:rsid w:val="007F5984"/>
    <w:rsid w:val="007F6A26"/>
    <w:rsid w:val="007F7BFD"/>
    <w:rsid w:val="008021DC"/>
    <w:rsid w:val="008023E2"/>
    <w:rsid w:val="00805081"/>
    <w:rsid w:val="0080726C"/>
    <w:rsid w:val="0081351F"/>
    <w:rsid w:val="00820015"/>
    <w:rsid w:val="008212CF"/>
    <w:rsid w:val="00822FD5"/>
    <w:rsid w:val="00823D4F"/>
    <w:rsid w:val="008263FC"/>
    <w:rsid w:val="0082755B"/>
    <w:rsid w:val="008332EB"/>
    <w:rsid w:val="008355F0"/>
    <w:rsid w:val="00841DCC"/>
    <w:rsid w:val="00843154"/>
    <w:rsid w:val="00845B89"/>
    <w:rsid w:val="00846402"/>
    <w:rsid w:val="0084737A"/>
    <w:rsid w:val="0084750D"/>
    <w:rsid w:val="00850BE9"/>
    <w:rsid w:val="008608A7"/>
    <w:rsid w:val="00867C44"/>
    <w:rsid w:val="00867C9D"/>
    <w:rsid w:val="0087185F"/>
    <w:rsid w:val="008719D5"/>
    <w:rsid w:val="0087234F"/>
    <w:rsid w:val="00872BA4"/>
    <w:rsid w:val="00873BB1"/>
    <w:rsid w:val="0087501A"/>
    <w:rsid w:val="008758F9"/>
    <w:rsid w:val="008759C2"/>
    <w:rsid w:val="008808B2"/>
    <w:rsid w:val="0088250D"/>
    <w:rsid w:val="00884999"/>
    <w:rsid w:val="00884EC0"/>
    <w:rsid w:val="008858E4"/>
    <w:rsid w:val="00886B79"/>
    <w:rsid w:val="0088744E"/>
    <w:rsid w:val="00887525"/>
    <w:rsid w:val="00890AED"/>
    <w:rsid w:val="00891CEF"/>
    <w:rsid w:val="008925CB"/>
    <w:rsid w:val="00895518"/>
    <w:rsid w:val="00895FA8"/>
    <w:rsid w:val="008A0299"/>
    <w:rsid w:val="008A0614"/>
    <w:rsid w:val="008A09DF"/>
    <w:rsid w:val="008A4374"/>
    <w:rsid w:val="008A51CE"/>
    <w:rsid w:val="008A7287"/>
    <w:rsid w:val="008A7A81"/>
    <w:rsid w:val="008B0787"/>
    <w:rsid w:val="008B1010"/>
    <w:rsid w:val="008B2B92"/>
    <w:rsid w:val="008B3988"/>
    <w:rsid w:val="008B4CD1"/>
    <w:rsid w:val="008B7271"/>
    <w:rsid w:val="008B7585"/>
    <w:rsid w:val="008B77DB"/>
    <w:rsid w:val="008C07F8"/>
    <w:rsid w:val="008C0A64"/>
    <w:rsid w:val="008C283E"/>
    <w:rsid w:val="008C5440"/>
    <w:rsid w:val="008C6E17"/>
    <w:rsid w:val="008D2371"/>
    <w:rsid w:val="008E1C71"/>
    <w:rsid w:val="008E2079"/>
    <w:rsid w:val="008E24B4"/>
    <w:rsid w:val="008E59F8"/>
    <w:rsid w:val="008F2156"/>
    <w:rsid w:val="008F27B9"/>
    <w:rsid w:val="008F5517"/>
    <w:rsid w:val="008F7ED9"/>
    <w:rsid w:val="009032B2"/>
    <w:rsid w:val="00903E30"/>
    <w:rsid w:val="009060B6"/>
    <w:rsid w:val="00906276"/>
    <w:rsid w:val="009073BF"/>
    <w:rsid w:val="00910149"/>
    <w:rsid w:val="009117EE"/>
    <w:rsid w:val="0091210D"/>
    <w:rsid w:val="00913578"/>
    <w:rsid w:val="00913DE1"/>
    <w:rsid w:val="00915B34"/>
    <w:rsid w:val="00915E6C"/>
    <w:rsid w:val="00915E7C"/>
    <w:rsid w:val="00917D4F"/>
    <w:rsid w:val="009242A5"/>
    <w:rsid w:val="00925313"/>
    <w:rsid w:val="009261BA"/>
    <w:rsid w:val="00926AB3"/>
    <w:rsid w:val="00926C1A"/>
    <w:rsid w:val="00926FB5"/>
    <w:rsid w:val="00932355"/>
    <w:rsid w:val="009348BF"/>
    <w:rsid w:val="00941ADE"/>
    <w:rsid w:val="00941DCF"/>
    <w:rsid w:val="00943237"/>
    <w:rsid w:val="00944288"/>
    <w:rsid w:val="00944533"/>
    <w:rsid w:val="0094474F"/>
    <w:rsid w:val="0094542F"/>
    <w:rsid w:val="00946880"/>
    <w:rsid w:val="009505BE"/>
    <w:rsid w:val="009515FD"/>
    <w:rsid w:val="00954D5C"/>
    <w:rsid w:val="00954F63"/>
    <w:rsid w:val="009567FC"/>
    <w:rsid w:val="00957703"/>
    <w:rsid w:val="0096012A"/>
    <w:rsid w:val="0096012D"/>
    <w:rsid w:val="00960B99"/>
    <w:rsid w:val="00965BAD"/>
    <w:rsid w:val="00966081"/>
    <w:rsid w:val="009706FE"/>
    <w:rsid w:val="00971833"/>
    <w:rsid w:val="00974818"/>
    <w:rsid w:val="00974F59"/>
    <w:rsid w:val="00975085"/>
    <w:rsid w:val="009755FE"/>
    <w:rsid w:val="00982DD7"/>
    <w:rsid w:val="00984886"/>
    <w:rsid w:val="00984CAB"/>
    <w:rsid w:val="0099154E"/>
    <w:rsid w:val="00991EA9"/>
    <w:rsid w:val="00992320"/>
    <w:rsid w:val="009946AF"/>
    <w:rsid w:val="00994D15"/>
    <w:rsid w:val="00995242"/>
    <w:rsid w:val="00995E46"/>
    <w:rsid w:val="009A0160"/>
    <w:rsid w:val="009A1CAA"/>
    <w:rsid w:val="009A20EF"/>
    <w:rsid w:val="009A21C1"/>
    <w:rsid w:val="009A29D7"/>
    <w:rsid w:val="009A5255"/>
    <w:rsid w:val="009A5567"/>
    <w:rsid w:val="009A586E"/>
    <w:rsid w:val="009A6410"/>
    <w:rsid w:val="009A7991"/>
    <w:rsid w:val="009B2872"/>
    <w:rsid w:val="009B2F85"/>
    <w:rsid w:val="009B3676"/>
    <w:rsid w:val="009B44F0"/>
    <w:rsid w:val="009B5B4F"/>
    <w:rsid w:val="009B73AD"/>
    <w:rsid w:val="009C2175"/>
    <w:rsid w:val="009C28BE"/>
    <w:rsid w:val="009C3730"/>
    <w:rsid w:val="009C47B7"/>
    <w:rsid w:val="009C6789"/>
    <w:rsid w:val="009C7A8F"/>
    <w:rsid w:val="009D3962"/>
    <w:rsid w:val="009D3AAE"/>
    <w:rsid w:val="009D3D46"/>
    <w:rsid w:val="009D6BDC"/>
    <w:rsid w:val="009D7306"/>
    <w:rsid w:val="009D7505"/>
    <w:rsid w:val="009E0E80"/>
    <w:rsid w:val="009E2524"/>
    <w:rsid w:val="009E33F2"/>
    <w:rsid w:val="009E38D9"/>
    <w:rsid w:val="009F06B0"/>
    <w:rsid w:val="009F17EE"/>
    <w:rsid w:val="009F1834"/>
    <w:rsid w:val="009F3F04"/>
    <w:rsid w:val="009F5598"/>
    <w:rsid w:val="009F671A"/>
    <w:rsid w:val="009F7D09"/>
    <w:rsid w:val="009F7FF3"/>
    <w:rsid w:val="00A00003"/>
    <w:rsid w:val="00A0571F"/>
    <w:rsid w:val="00A06836"/>
    <w:rsid w:val="00A07008"/>
    <w:rsid w:val="00A10441"/>
    <w:rsid w:val="00A11A22"/>
    <w:rsid w:val="00A1215B"/>
    <w:rsid w:val="00A13ACD"/>
    <w:rsid w:val="00A1552A"/>
    <w:rsid w:val="00A16A95"/>
    <w:rsid w:val="00A17FD0"/>
    <w:rsid w:val="00A205AC"/>
    <w:rsid w:val="00A225C9"/>
    <w:rsid w:val="00A233E9"/>
    <w:rsid w:val="00A23BB5"/>
    <w:rsid w:val="00A256A4"/>
    <w:rsid w:val="00A2605E"/>
    <w:rsid w:val="00A26777"/>
    <w:rsid w:val="00A27ED0"/>
    <w:rsid w:val="00A3066B"/>
    <w:rsid w:val="00A3288B"/>
    <w:rsid w:val="00A3551C"/>
    <w:rsid w:val="00A35C21"/>
    <w:rsid w:val="00A37952"/>
    <w:rsid w:val="00A4065B"/>
    <w:rsid w:val="00A40E5E"/>
    <w:rsid w:val="00A41250"/>
    <w:rsid w:val="00A41649"/>
    <w:rsid w:val="00A42999"/>
    <w:rsid w:val="00A44AF4"/>
    <w:rsid w:val="00A4679C"/>
    <w:rsid w:val="00A47B42"/>
    <w:rsid w:val="00A51671"/>
    <w:rsid w:val="00A53868"/>
    <w:rsid w:val="00A556A7"/>
    <w:rsid w:val="00A6181B"/>
    <w:rsid w:val="00A61EAA"/>
    <w:rsid w:val="00A621DD"/>
    <w:rsid w:val="00A63998"/>
    <w:rsid w:val="00A64E82"/>
    <w:rsid w:val="00A66F1C"/>
    <w:rsid w:val="00A67127"/>
    <w:rsid w:val="00A714E1"/>
    <w:rsid w:val="00A714FD"/>
    <w:rsid w:val="00A729EC"/>
    <w:rsid w:val="00A735FB"/>
    <w:rsid w:val="00A73894"/>
    <w:rsid w:val="00A748F8"/>
    <w:rsid w:val="00A83182"/>
    <w:rsid w:val="00A8392A"/>
    <w:rsid w:val="00A83CF1"/>
    <w:rsid w:val="00A83DDC"/>
    <w:rsid w:val="00A853AA"/>
    <w:rsid w:val="00A853F0"/>
    <w:rsid w:val="00A86B5E"/>
    <w:rsid w:val="00A87008"/>
    <w:rsid w:val="00A87DA9"/>
    <w:rsid w:val="00A87DE8"/>
    <w:rsid w:val="00A91D5E"/>
    <w:rsid w:val="00A93AE2"/>
    <w:rsid w:val="00A944E5"/>
    <w:rsid w:val="00A95488"/>
    <w:rsid w:val="00A960AA"/>
    <w:rsid w:val="00A9617F"/>
    <w:rsid w:val="00AA0564"/>
    <w:rsid w:val="00AA30F6"/>
    <w:rsid w:val="00AA615F"/>
    <w:rsid w:val="00AA791B"/>
    <w:rsid w:val="00AB0213"/>
    <w:rsid w:val="00AB298F"/>
    <w:rsid w:val="00AB3C53"/>
    <w:rsid w:val="00AB4045"/>
    <w:rsid w:val="00AB7000"/>
    <w:rsid w:val="00AC039F"/>
    <w:rsid w:val="00AC1243"/>
    <w:rsid w:val="00AC1994"/>
    <w:rsid w:val="00AC4D0A"/>
    <w:rsid w:val="00AC4F20"/>
    <w:rsid w:val="00AC5234"/>
    <w:rsid w:val="00AC5395"/>
    <w:rsid w:val="00AD03E3"/>
    <w:rsid w:val="00AD1237"/>
    <w:rsid w:val="00AD3375"/>
    <w:rsid w:val="00AD43BE"/>
    <w:rsid w:val="00AE3879"/>
    <w:rsid w:val="00AE603E"/>
    <w:rsid w:val="00AE7F92"/>
    <w:rsid w:val="00AF16ED"/>
    <w:rsid w:val="00AF29B8"/>
    <w:rsid w:val="00AF32E6"/>
    <w:rsid w:val="00AF4D73"/>
    <w:rsid w:val="00AF5722"/>
    <w:rsid w:val="00AF59AB"/>
    <w:rsid w:val="00AF5DC4"/>
    <w:rsid w:val="00AF5E63"/>
    <w:rsid w:val="00AF676F"/>
    <w:rsid w:val="00B04434"/>
    <w:rsid w:val="00B04F11"/>
    <w:rsid w:val="00B06D41"/>
    <w:rsid w:val="00B07F33"/>
    <w:rsid w:val="00B10E1F"/>
    <w:rsid w:val="00B134E0"/>
    <w:rsid w:val="00B14355"/>
    <w:rsid w:val="00B1460C"/>
    <w:rsid w:val="00B16801"/>
    <w:rsid w:val="00B21770"/>
    <w:rsid w:val="00B24B2F"/>
    <w:rsid w:val="00B25AAE"/>
    <w:rsid w:val="00B25D50"/>
    <w:rsid w:val="00B26504"/>
    <w:rsid w:val="00B27C58"/>
    <w:rsid w:val="00B30DEB"/>
    <w:rsid w:val="00B30FE0"/>
    <w:rsid w:val="00B3293E"/>
    <w:rsid w:val="00B33233"/>
    <w:rsid w:val="00B33465"/>
    <w:rsid w:val="00B33D30"/>
    <w:rsid w:val="00B33FEF"/>
    <w:rsid w:val="00B344AE"/>
    <w:rsid w:val="00B355B6"/>
    <w:rsid w:val="00B379AF"/>
    <w:rsid w:val="00B43911"/>
    <w:rsid w:val="00B4574E"/>
    <w:rsid w:val="00B55C80"/>
    <w:rsid w:val="00B55CAB"/>
    <w:rsid w:val="00B609C1"/>
    <w:rsid w:val="00B60F95"/>
    <w:rsid w:val="00B61C73"/>
    <w:rsid w:val="00B625C2"/>
    <w:rsid w:val="00B63DF4"/>
    <w:rsid w:val="00B64970"/>
    <w:rsid w:val="00B66A16"/>
    <w:rsid w:val="00B71153"/>
    <w:rsid w:val="00B713F7"/>
    <w:rsid w:val="00B7257A"/>
    <w:rsid w:val="00B72C61"/>
    <w:rsid w:val="00B73340"/>
    <w:rsid w:val="00B737B4"/>
    <w:rsid w:val="00B73F90"/>
    <w:rsid w:val="00B74087"/>
    <w:rsid w:val="00B750F0"/>
    <w:rsid w:val="00B82AA2"/>
    <w:rsid w:val="00B830F0"/>
    <w:rsid w:val="00B841B8"/>
    <w:rsid w:val="00B8475E"/>
    <w:rsid w:val="00B856BC"/>
    <w:rsid w:val="00B869F5"/>
    <w:rsid w:val="00B87A91"/>
    <w:rsid w:val="00B87F12"/>
    <w:rsid w:val="00B90CD7"/>
    <w:rsid w:val="00B913CD"/>
    <w:rsid w:val="00B915ED"/>
    <w:rsid w:val="00B9310B"/>
    <w:rsid w:val="00B9370E"/>
    <w:rsid w:val="00B93B02"/>
    <w:rsid w:val="00B94171"/>
    <w:rsid w:val="00BA0763"/>
    <w:rsid w:val="00BA1569"/>
    <w:rsid w:val="00BA391D"/>
    <w:rsid w:val="00BA3B5D"/>
    <w:rsid w:val="00BA4276"/>
    <w:rsid w:val="00BA42BB"/>
    <w:rsid w:val="00BA5103"/>
    <w:rsid w:val="00BA75CC"/>
    <w:rsid w:val="00BB1F67"/>
    <w:rsid w:val="00BB218F"/>
    <w:rsid w:val="00BB4BF3"/>
    <w:rsid w:val="00BB53ED"/>
    <w:rsid w:val="00BB6D92"/>
    <w:rsid w:val="00BC05CF"/>
    <w:rsid w:val="00BC149D"/>
    <w:rsid w:val="00BC3BD6"/>
    <w:rsid w:val="00BC488B"/>
    <w:rsid w:val="00BC48B1"/>
    <w:rsid w:val="00BC57DA"/>
    <w:rsid w:val="00BC684B"/>
    <w:rsid w:val="00BC7102"/>
    <w:rsid w:val="00BD0A21"/>
    <w:rsid w:val="00BD0FFA"/>
    <w:rsid w:val="00BD2821"/>
    <w:rsid w:val="00BD451B"/>
    <w:rsid w:val="00BD4790"/>
    <w:rsid w:val="00BD4FCE"/>
    <w:rsid w:val="00BD6A02"/>
    <w:rsid w:val="00BD7BE7"/>
    <w:rsid w:val="00BE1335"/>
    <w:rsid w:val="00BE17D7"/>
    <w:rsid w:val="00BE41AF"/>
    <w:rsid w:val="00BE6E38"/>
    <w:rsid w:val="00BF2EBC"/>
    <w:rsid w:val="00BF3C0C"/>
    <w:rsid w:val="00BF46BB"/>
    <w:rsid w:val="00BF5ECA"/>
    <w:rsid w:val="00C014AE"/>
    <w:rsid w:val="00C02B69"/>
    <w:rsid w:val="00C1250D"/>
    <w:rsid w:val="00C15405"/>
    <w:rsid w:val="00C1646E"/>
    <w:rsid w:val="00C171FB"/>
    <w:rsid w:val="00C177D1"/>
    <w:rsid w:val="00C20617"/>
    <w:rsid w:val="00C20889"/>
    <w:rsid w:val="00C20932"/>
    <w:rsid w:val="00C21091"/>
    <w:rsid w:val="00C22E87"/>
    <w:rsid w:val="00C23CEB"/>
    <w:rsid w:val="00C248A1"/>
    <w:rsid w:val="00C25B3D"/>
    <w:rsid w:val="00C25D60"/>
    <w:rsid w:val="00C260CA"/>
    <w:rsid w:val="00C26CBD"/>
    <w:rsid w:val="00C276B8"/>
    <w:rsid w:val="00C300C7"/>
    <w:rsid w:val="00C31EE6"/>
    <w:rsid w:val="00C342C1"/>
    <w:rsid w:val="00C37A02"/>
    <w:rsid w:val="00C40D48"/>
    <w:rsid w:val="00C41464"/>
    <w:rsid w:val="00C427BB"/>
    <w:rsid w:val="00C436B8"/>
    <w:rsid w:val="00C4536E"/>
    <w:rsid w:val="00C5013C"/>
    <w:rsid w:val="00C517D3"/>
    <w:rsid w:val="00C5409C"/>
    <w:rsid w:val="00C54685"/>
    <w:rsid w:val="00C54758"/>
    <w:rsid w:val="00C55B14"/>
    <w:rsid w:val="00C55F87"/>
    <w:rsid w:val="00C605B0"/>
    <w:rsid w:val="00C629A1"/>
    <w:rsid w:val="00C63AAC"/>
    <w:rsid w:val="00C64385"/>
    <w:rsid w:val="00C64E87"/>
    <w:rsid w:val="00C663B8"/>
    <w:rsid w:val="00C67895"/>
    <w:rsid w:val="00C70603"/>
    <w:rsid w:val="00C70DE4"/>
    <w:rsid w:val="00C71323"/>
    <w:rsid w:val="00C7169D"/>
    <w:rsid w:val="00C72A38"/>
    <w:rsid w:val="00C72DAF"/>
    <w:rsid w:val="00C73DF0"/>
    <w:rsid w:val="00C7420C"/>
    <w:rsid w:val="00C766B2"/>
    <w:rsid w:val="00C77954"/>
    <w:rsid w:val="00C80FC8"/>
    <w:rsid w:val="00C82662"/>
    <w:rsid w:val="00C8273E"/>
    <w:rsid w:val="00C827DD"/>
    <w:rsid w:val="00C8677A"/>
    <w:rsid w:val="00C875CA"/>
    <w:rsid w:val="00C956D8"/>
    <w:rsid w:val="00C95D0E"/>
    <w:rsid w:val="00C96C12"/>
    <w:rsid w:val="00CA0931"/>
    <w:rsid w:val="00CA2A82"/>
    <w:rsid w:val="00CA2DA1"/>
    <w:rsid w:val="00CA3A7B"/>
    <w:rsid w:val="00CA3D2F"/>
    <w:rsid w:val="00CA4999"/>
    <w:rsid w:val="00CA5637"/>
    <w:rsid w:val="00CA6964"/>
    <w:rsid w:val="00CB03DA"/>
    <w:rsid w:val="00CB0A94"/>
    <w:rsid w:val="00CB54F8"/>
    <w:rsid w:val="00CB7E5B"/>
    <w:rsid w:val="00CC0F50"/>
    <w:rsid w:val="00CC11CD"/>
    <w:rsid w:val="00CC3ECE"/>
    <w:rsid w:val="00CC4846"/>
    <w:rsid w:val="00CC53AE"/>
    <w:rsid w:val="00CC5ABD"/>
    <w:rsid w:val="00CC6371"/>
    <w:rsid w:val="00CD009B"/>
    <w:rsid w:val="00CD37D0"/>
    <w:rsid w:val="00CD3DD6"/>
    <w:rsid w:val="00CD4504"/>
    <w:rsid w:val="00CD4A63"/>
    <w:rsid w:val="00CD673D"/>
    <w:rsid w:val="00CD7CE0"/>
    <w:rsid w:val="00CE0DA7"/>
    <w:rsid w:val="00CE1A92"/>
    <w:rsid w:val="00CF004D"/>
    <w:rsid w:val="00CF544D"/>
    <w:rsid w:val="00CF574B"/>
    <w:rsid w:val="00CF632B"/>
    <w:rsid w:val="00CF7F5C"/>
    <w:rsid w:val="00D0115B"/>
    <w:rsid w:val="00D017E9"/>
    <w:rsid w:val="00D03580"/>
    <w:rsid w:val="00D052BB"/>
    <w:rsid w:val="00D05855"/>
    <w:rsid w:val="00D060B8"/>
    <w:rsid w:val="00D0714C"/>
    <w:rsid w:val="00D108FF"/>
    <w:rsid w:val="00D110F0"/>
    <w:rsid w:val="00D11B9E"/>
    <w:rsid w:val="00D1239D"/>
    <w:rsid w:val="00D13D61"/>
    <w:rsid w:val="00D15919"/>
    <w:rsid w:val="00D1608F"/>
    <w:rsid w:val="00D1655B"/>
    <w:rsid w:val="00D1687E"/>
    <w:rsid w:val="00D17BFF"/>
    <w:rsid w:val="00D17D25"/>
    <w:rsid w:val="00D203C6"/>
    <w:rsid w:val="00D2141E"/>
    <w:rsid w:val="00D22F9B"/>
    <w:rsid w:val="00D307AE"/>
    <w:rsid w:val="00D320A1"/>
    <w:rsid w:val="00D3365C"/>
    <w:rsid w:val="00D35CE8"/>
    <w:rsid w:val="00D35FB8"/>
    <w:rsid w:val="00D37839"/>
    <w:rsid w:val="00D40AFD"/>
    <w:rsid w:val="00D4271D"/>
    <w:rsid w:val="00D43F9A"/>
    <w:rsid w:val="00D4456E"/>
    <w:rsid w:val="00D44E29"/>
    <w:rsid w:val="00D44F68"/>
    <w:rsid w:val="00D4633F"/>
    <w:rsid w:val="00D52051"/>
    <w:rsid w:val="00D53A04"/>
    <w:rsid w:val="00D54FE2"/>
    <w:rsid w:val="00D551A0"/>
    <w:rsid w:val="00D55874"/>
    <w:rsid w:val="00D57779"/>
    <w:rsid w:val="00D60ACF"/>
    <w:rsid w:val="00D60C27"/>
    <w:rsid w:val="00D6138D"/>
    <w:rsid w:val="00D63CFE"/>
    <w:rsid w:val="00D64038"/>
    <w:rsid w:val="00D663F6"/>
    <w:rsid w:val="00D66648"/>
    <w:rsid w:val="00D66E04"/>
    <w:rsid w:val="00D73872"/>
    <w:rsid w:val="00D7471D"/>
    <w:rsid w:val="00D75600"/>
    <w:rsid w:val="00D758DB"/>
    <w:rsid w:val="00D76157"/>
    <w:rsid w:val="00D7794B"/>
    <w:rsid w:val="00D803E6"/>
    <w:rsid w:val="00D807B8"/>
    <w:rsid w:val="00D80D98"/>
    <w:rsid w:val="00D8225B"/>
    <w:rsid w:val="00D83008"/>
    <w:rsid w:val="00D8311F"/>
    <w:rsid w:val="00D83B11"/>
    <w:rsid w:val="00D84B39"/>
    <w:rsid w:val="00D85125"/>
    <w:rsid w:val="00D856E6"/>
    <w:rsid w:val="00D8672B"/>
    <w:rsid w:val="00D8747B"/>
    <w:rsid w:val="00D87A51"/>
    <w:rsid w:val="00D91F72"/>
    <w:rsid w:val="00D928D0"/>
    <w:rsid w:val="00D97B1F"/>
    <w:rsid w:val="00D97E48"/>
    <w:rsid w:val="00DA007F"/>
    <w:rsid w:val="00DA1B1D"/>
    <w:rsid w:val="00DA4A94"/>
    <w:rsid w:val="00DA63EF"/>
    <w:rsid w:val="00DA6B52"/>
    <w:rsid w:val="00DA6EDF"/>
    <w:rsid w:val="00DA7592"/>
    <w:rsid w:val="00DB50C8"/>
    <w:rsid w:val="00DB7BF4"/>
    <w:rsid w:val="00DC161B"/>
    <w:rsid w:val="00DC54F3"/>
    <w:rsid w:val="00DC5C3B"/>
    <w:rsid w:val="00DC6118"/>
    <w:rsid w:val="00DC7EF0"/>
    <w:rsid w:val="00DD0C75"/>
    <w:rsid w:val="00DD15D7"/>
    <w:rsid w:val="00DD3C94"/>
    <w:rsid w:val="00DD4AEC"/>
    <w:rsid w:val="00DD5181"/>
    <w:rsid w:val="00DD6A24"/>
    <w:rsid w:val="00DE0000"/>
    <w:rsid w:val="00DE3B41"/>
    <w:rsid w:val="00DE3E28"/>
    <w:rsid w:val="00DE41F2"/>
    <w:rsid w:val="00DE554B"/>
    <w:rsid w:val="00DE6736"/>
    <w:rsid w:val="00DE7013"/>
    <w:rsid w:val="00DE72CE"/>
    <w:rsid w:val="00DE75E7"/>
    <w:rsid w:val="00DE7820"/>
    <w:rsid w:val="00DF4AA5"/>
    <w:rsid w:val="00DF51C6"/>
    <w:rsid w:val="00DF69C4"/>
    <w:rsid w:val="00E00289"/>
    <w:rsid w:val="00E024AD"/>
    <w:rsid w:val="00E03BCB"/>
    <w:rsid w:val="00E03D99"/>
    <w:rsid w:val="00E06846"/>
    <w:rsid w:val="00E078AF"/>
    <w:rsid w:val="00E10BC9"/>
    <w:rsid w:val="00E1183C"/>
    <w:rsid w:val="00E13443"/>
    <w:rsid w:val="00E13833"/>
    <w:rsid w:val="00E17AFE"/>
    <w:rsid w:val="00E204DF"/>
    <w:rsid w:val="00E216AE"/>
    <w:rsid w:val="00E22047"/>
    <w:rsid w:val="00E22473"/>
    <w:rsid w:val="00E22D35"/>
    <w:rsid w:val="00E23B47"/>
    <w:rsid w:val="00E2690B"/>
    <w:rsid w:val="00E27910"/>
    <w:rsid w:val="00E27C06"/>
    <w:rsid w:val="00E30044"/>
    <w:rsid w:val="00E30183"/>
    <w:rsid w:val="00E310B0"/>
    <w:rsid w:val="00E319AA"/>
    <w:rsid w:val="00E4231C"/>
    <w:rsid w:val="00E42888"/>
    <w:rsid w:val="00E429C5"/>
    <w:rsid w:val="00E43BFE"/>
    <w:rsid w:val="00E45713"/>
    <w:rsid w:val="00E458B1"/>
    <w:rsid w:val="00E46AB9"/>
    <w:rsid w:val="00E4740C"/>
    <w:rsid w:val="00E47829"/>
    <w:rsid w:val="00E47B90"/>
    <w:rsid w:val="00E537CC"/>
    <w:rsid w:val="00E60CEB"/>
    <w:rsid w:val="00E66F9E"/>
    <w:rsid w:val="00E70EC3"/>
    <w:rsid w:val="00E722A3"/>
    <w:rsid w:val="00E72EE4"/>
    <w:rsid w:val="00E735B7"/>
    <w:rsid w:val="00E756FF"/>
    <w:rsid w:val="00E80009"/>
    <w:rsid w:val="00E80EA6"/>
    <w:rsid w:val="00E81F35"/>
    <w:rsid w:val="00E83368"/>
    <w:rsid w:val="00E84D84"/>
    <w:rsid w:val="00E87556"/>
    <w:rsid w:val="00E879C7"/>
    <w:rsid w:val="00E90644"/>
    <w:rsid w:val="00E908DD"/>
    <w:rsid w:val="00E90AC0"/>
    <w:rsid w:val="00E91BEC"/>
    <w:rsid w:val="00E92E7C"/>
    <w:rsid w:val="00E945F1"/>
    <w:rsid w:val="00E94C12"/>
    <w:rsid w:val="00E9558D"/>
    <w:rsid w:val="00E959D8"/>
    <w:rsid w:val="00E97842"/>
    <w:rsid w:val="00E97D30"/>
    <w:rsid w:val="00EA0A0A"/>
    <w:rsid w:val="00EA1D55"/>
    <w:rsid w:val="00EA2525"/>
    <w:rsid w:val="00EA25DC"/>
    <w:rsid w:val="00EA3FCA"/>
    <w:rsid w:val="00EA5C2B"/>
    <w:rsid w:val="00EA784F"/>
    <w:rsid w:val="00EB0ADF"/>
    <w:rsid w:val="00EB101B"/>
    <w:rsid w:val="00EB11CC"/>
    <w:rsid w:val="00EB20CB"/>
    <w:rsid w:val="00EB220F"/>
    <w:rsid w:val="00EB25E7"/>
    <w:rsid w:val="00EB288D"/>
    <w:rsid w:val="00EB55D4"/>
    <w:rsid w:val="00EB608B"/>
    <w:rsid w:val="00EB70AC"/>
    <w:rsid w:val="00EC1FE3"/>
    <w:rsid w:val="00EC2792"/>
    <w:rsid w:val="00EC3672"/>
    <w:rsid w:val="00EC5F4B"/>
    <w:rsid w:val="00EC6830"/>
    <w:rsid w:val="00EC693F"/>
    <w:rsid w:val="00EC7D1A"/>
    <w:rsid w:val="00ED08B2"/>
    <w:rsid w:val="00ED2F9B"/>
    <w:rsid w:val="00ED383E"/>
    <w:rsid w:val="00ED4417"/>
    <w:rsid w:val="00ED7542"/>
    <w:rsid w:val="00ED7619"/>
    <w:rsid w:val="00EE05FF"/>
    <w:rsid w:val="00EE1C00"/>
    <w:rsid w:val="00EE2919"/>
    <w:rsid w:val="00EE4EE0"/>
    <w:rsid w:val="00EE6CDB"/>
    <w:rsid w:val="00EE6E2F"/>
    <w:rsid w:val="00EF03A9"/>
    <w:rsid w:val="00EF0B1B"/>
    <w:rsid w:val="00EF1114"/>
    <w:rsid w:val="00EF1AA8"/>
    <w:rsid w:val="00EF226F"/>
    <w:rsid w:val="00EF2B81"/>
    <w:rsid w:val="00EF3E8E"/>
    <w:rsid w:val="00EF52A8"/>
    <w:rsid w:val="00EF6794"/>
    <w:rsid w:val="00F01913"/>
    <w:rsid w:val="00F01AA6"/>
    <w:rsid w:val="00F05665"/>
    <w:rsid w:val="00F06E1F"/>
    <w:rsid w:val="00F06F49"/>
    <w:rsid w:val="00F07476"/>
    <w:rsid w:val="00F1308B"/>
    <w:rsid w:val="00F141C9"/>
    <w:rsid w:val="00F160EE"/>
    <w:rsid w:val="00F16975"/>
    <w:rsid w:val="00F20141"/>
    <w:rsid w:val="00F20D53"/>
    <w:rsid w:val="00F2144D"/>
    <w:rsid w:val="00F21AF2"/>
    <w:rsid w:val="00F24313"/>
    <w:rsid w:val="00F308F1"/>
    <w:rsid w:val="00F33018"/>
    <w:rsid w:val="00F34828"/>
    <w:rsid w:val="00F34E88"/>
    <w:rsid w:val="00F35331"/>
    <w:rsid w:val="00F3546F"/>
    <w:rsid w:val="00F36640"/>
    <w:rsid w:val="00F432DF"/>
    <w:rsid w:val="00F43CA4"/>
    <w:rsid w:val="00F44E16"/>
    <w:rsid w:val="00F44EFB"/>
    <w:rsid w:val="00F54978"/>
    <w:rsid w:val="00F56216"/>
    <w:rsid w:val="00F56BD0"/>
    <w:rsid w:val="00F57D6A"/>
    <w:rsid w:val="00F60504"/>
    <w:rsid w:val="00F6073E"/>
    <w:rsid w:val="00F6091D"/>
    <w:rsid w:val="00F62EA8"/>
    <w:rsid w:val="00F633F0"/>
    <w:rsid w:val="00F64114"/>
    <w:rsid w:val="00F64442"/>
    <w:rsid w:val="00F64BEC"/>
    <w:rsid w:val="00F654FD"/>
    <w:rsid w:val="00F66E04"/>
    <w:rsid w:val="00F720CD"/>
    <w:rsid w:val="00F72F5C"/>
    <w:rsid w:val="00F72F8F"/>
    <w:rsid w:val="00F732E7"/>
    <w:rsid w:val="00F73465"/>
    <w:rsid w:val="00F75135"/>
    <w:rsid w:val="00F81A34"/>
    <w:rsid w:val="00F84067"/>
    <w:rsid w:val="00F8451A"/>
    <w:rsid w:val="00F845D1"/>
    <w:rsid w:val="00F85839"/>
    <w:rsid w:val="00F876D7"/>
    <w:rsid w:val="00F8779A"/>
    <w:rsid w:val="00F8783E"/>
    <w:rsid w:val="00F913F9"/>
    <w:rsid w:val="00F91F1B"/>
    <w:rsid w:val="00F947C7"/>
    <w:rsid w:val="00F96009"/>
    <w:rsid w:val="00F96973"/>
    <w:rsid w:val="00F96BD9"/>
    <w:rsid w:val="00FA04EA"/>
    <w:rsid w:val="00FA33CD"/>
    <w:rsid w:val="00FA3A1F"/>
    <w:rsid w:val="00FA4748"/>
    <w:rsid w:val="00FA57E9"/>
    <w:rsid w:val="00FA72DF"/>
    <w:rsid w:val="00FB1AEB"/>
    <w:rsid w:val="00FB2305"/>
    <w:rsid w:val="00FB555C"/>
    <w:rsid w:val="00FB5730"/>
    <w:rsid w:val="00FB5892"/>
    <w:rsid w:val="00FC0598"/>
    <w:rsid w:val="00FC0C54"/>
    <w:rsid w:val="00FC1656"/>
    <w:rsid w:val="00FC41D9"/>
    <w:rsid w:val="00FC4ABA"/>
    <w:rsid w:val="00FC55E7"/>
    <w:rsid w:val="00FC6D7A"/>
    <w:rsid w:val="00FC7DB9"/>
    <w:rsid w:val="00FD0530"/>
    <w:rsid w:val="00FD1BD7"/>
    <w:rsid w:val="00FD3F33"/>
    <w:rsid w:val="00FD4220"/>
    <w:rsid w:val="00FD497B"/>
    <w:rsid w:val="00FD7A70"/>
    <w:rsid w:val="00FE0915"/>
    <w:rsid w:val="00FE097F"/>
    <w:rsid w:val="00FE1D95"/>
    <w:rsid w:val="00FE52AF"/>
    <w:rsid w:val="00FE5789"/>
    <w:rsid w:val="00FF3EAE"/>
    <w:rsid w:val="00FF602D"/>
    <w:rsid w:val="00FF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637324"/>
  <w15:docId w15:val="{8A421E2D-FC6F-4240-A953-DB9F06F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685"/>
    <w:rPr>
      <w:sz w:val="24"/>
      <w:szCs w:val="24"/>
      <w:lang w:val="en-IN" w:eastAsia="en-IN"/>
    </w:rPr>
  </w:style>
  <w:style w:type="paragraph" w:styleId="Heading1">
    <w:name w:val="heading 1"/>
    <w:aliases w:val="H1"/>
    <w:basedOn w:val="Normal"/>
    <w:next w:val="BodyText"/>
    <w:qFormat/>
    <w:rsid w:val="0088744E"/>
    <w:pPr>
      <w:keepNext/>
      <w:keepLines/>
      <w:suppressAutoHyphens/>
      <w:spacing w:before="480" w:line="100" w:lineRule="atLeast"/>
      <w:jc w:val="both"/>
      <w:outlineLvl w:val="0"/>
    </w:pPr>
    <w:rPr>
      <w:rFonts w:ascii="Cambria" w:eastAsia="SimSun" w:hAnsi="Cambria" w:cs="font85"/>
      <w:b/>
      <w:bCs/>
      <w:color w:val="00B050"/>
      <w:kern w:val="1"/>
      <w:sz w:val="28"/>
      <w:szCs w:val="28"/>
      <w:lang w:eastAsia="ar-SA"/>
    </w:rPr>
  </w:style>
  <w:style w:type="paragraph" w:styleId="Heading2">
    <w:name w:val="heading 2"/>
    <w:aliases w:val="H2,h2,l2,level 2 heading,2,2nd level,†berschrift 2,õberschrift 2,UNDERRUBRIK 1-2"/>
    <w:basedOn w:val="Normal"/>
    <w:next w:val="BodyText"/>
    <w:qFormat/>
    <w:rsid w:val="0088744E"/>
    <w:pPr>
      <w:keepNext/>
      <w:suppressAutoHyphens/>
      <w:spacing w:before="240" w:after="120" w:line="100" w:lineRule="atLeast"/>
      <w:jc w:val="both"/>
      <w:outlineLvl w:val="1"/>
    </w:pPr>
    <w:rPr>
      <w:rFonts w:ascii="Arial" w:hAnsi="Arial" w:cs="Arial"/>
      <w:b/>
      <w:color w:val="00B050"/>
      <w:kern w:val="1"/>
      <w:lang w:val="en-GB" w:eastAsia="ar-SA"/>
    </w:rPr>
  </w:style>
  <w:style w:type="paragraph" w:styleId="Heading3">
    <w:name w:val="heading 3"/>
    <w:basedOn w:val="Heading2"/>
    <w:next w:val="BodyText"/>
    <w:qFormat/>
    <w:rsid w:val="0088744E"/>
    <w:pPr>
      <w:numPr>
        <w:ilvl w:val="2"/>
      </w:numPr>
      <w:spacing w:after="60"/>
      <w:outlineLvl w:val="2"/>
    </w:pPr>
  </w:style>
  <w:style w:type="paragraph" w:styleId="Heading4">
    <w:name w:val="heading 4"/>
    <w:basedOn w:val="Heading3"/>
    <w:next w:val="BodyText"/>
    <w:qFormat/>
    <w:rsid w:val="0088744E"/>
    <w:pPr>
      <w:numPr>
        <w:ilvl w:val="3"/>
      </w:numPr>
      <w:tabs>
        <w:tab w:val="left" w:pos="864"/>
      </w:tabs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rsid w:val="0088744E"/>
    <w:pPr>
      <w:numPr>
        <w:ilvl w:val="4"/>
      </w:numPr>
      <w:tabs>
        <w:tab w:val="clear" w:pos="864"/>
        <w:tab w:val="left" w:pos="1008"/>
      </w:tabs>
      <w:outlineLvl w:val="4"/>
    </w:pPr>
    <w:rPr>
      <w:rFonts w:ascii="Arial Gras" w:hAnsi="Arial Gras" w:cs="Arial Gras"/>
      <w:sz w:val="20"/>
    </w:rPr>
  </w:style>
  <w:style w:type="paragraph" w:styleId="Heading6">
    <w:name w:val="heading 6"/>
    <w:basedOn w:val="Normal"/>
    <w:next w:val="BodyText"/>
    <w:qFormat/>
    <w:rsid w:val="0088744E"/>
    <w:pPr>
      <w:tabs>
        <w:tab w:val="left" w:pos="1152"/>
      </w:tabs>
      <w:suppressAutoHyphens/>
      <w:spacing w:before="120" w:line="100" w:lineRule="atLeast"/>
      <w:jc w:val="both"/>
      <w:outlineLvl w:val="5"/>
    </w:pPr>
    <w:rPr>
      <w:rFonts w:ascii="Arial" w:hAnsi="Arial"/>
      <w:kern w:val="1"/>
      <w:sz w:val="22"/>
      <w:szCs w:val="20"/>
      <w:lang w:val="en-GB" w:eastAsia="ar-SA"/>
    </w:rPr>
  </w:style>
  <w:style w:type="paragraph" w:styleId="Heading7">
    <w:name w:val="heading 7"/>
    <w:basedOn w:val="Normal"/>
    <w:next w:val="BodyText"/>
    <w:qFormat/>
    <w:rsid w:val="0088744E"/>
    <w:pPr>
      <w:keepNext/>
      <w:tabs>
        <w:tab w:val="left" w:pos="1296"/>
      </w:tabs>
      <w:suppressAutoHyphens/>
      <w:spacing w:before="120" w:line="100" w:lineRule="atLeast"/>
      <w:jc w:val="both"/>
      <w:outlineLvl w:val="6"/>
    </w:pPr>
    <w:rPr>
      <w:rFonts w:ascii="Arial" w:hAnsi="Arial"/>
      <w:color w:val="000000"/>
      <w:kern w:val="1"/>
      <w:sz w:val="22"/>
      <w:szCs w:val="20"/>
      <w:lang w:val="en-GB" w:eastAsia="ar-SA"/>
    </w:rPr>
  </w:style>
  <w:style w:type="paragraph" w:styleId="Heading8">
    <w:name w:val="heading 8"/>
    <w:basedOn w:val="Normal"/>
    <w:next w:val="BodyText"/>
    <w:qFormat/>
    <w:rsid w:val="0088744E"/>
    <w:pPr>
      <w:keepNext/>
      <w:tabs>
        <w:tab w:val="left" w:pos="1440"/>
      </w:tabs>
      <w:suppressAutoHyphens/>
      <w:spacing w:before="120" w:line="100" w:lineRule="atLeast"/>
      <w:jc w:val="both"/>
      <w:outlineLvl w:val="7"/>
    </w:pPr>
    <w:rPr>
      <w:rFonts w:ascii="Arial" w:hAnsi="Arial"/>
      <w:kern w:val="1"/>
      <w:sz w:val="16"/>
      <w:szCs w:val="20"/>
      <w:lang w:val="en-GB" w:eastAsia="ar-SA"/>
    </w:rPr>
  </w:style>
  <w:style w:type="paragraph" w:styleId="Heading9">
    <w:name w:val="heading 9"/>
    <w:basedOn w:val="Normal"/>
    <w:next w:val="BodyText"/>
    <w:qFormat/>
    <w:rsid w:val="0088744E"/>
    <w:pPr>
      <w:keepNext/>
      <w:tabs>
        <w:tab w:val="left" w:pos="1584"/>
      </w:tabs>
      <w:suppressAutoHyphens/>
      <w:spacing w:before="120" w:line="100" w:lineRule="atLeast"/>
      <w:jc w:val="both"/>
      <w:outlineLvl w:val="8"/>
    </w:pPr>
    <w:rPr>
      <w:rFonts w:ascii="Arial" w:hAnsi="Arial"/>
      <w:kern w:val="1"/>
      <w:sz w:val="22"/>
      <w:szCs w:val="20"/>
      <w:lang w:val="en-GB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8744E"/>
  </w:style>
  <w:style w:type="character" w:customStyle="1" w:styleId="WW8Num1z1">
    <w:name w:val="WW8Num1z1"/>
    <w:rsid w:val="0088744E"/>
  </w:style>
  <w:style w:type="character" w:customStyle="1" w:styleId="WW8Num1z2">
    <w:name w:val="WW8Num1z2"/>
    <w:rsid w:val="0088744E"/>
  </w:style>
  <w:style w:type="character" w:customStyle="1" w:styleId="WW8Num1z3">
    <w:name w:val="WW8Num1z3"/>
    <w:rsid w:val="0088744E"/>
  </w:style>
  <w:style w:type="character" w:customStyle="1" w:styleId="WW8Num1z4">
    <w:name w:val="WW8Num1z4"/>
    <w:rsid w:val="0088744E"/>
  </w:style>
  <w:style w:type="character" w:customStyle="1" w:styleId="WW8Num1z5">
    <w:name w:val="WW8Num1z5"/>
    <w:rsid w:val="0088744E"/>
  </w:style>
  <w:style w:type="character" w:customStyle="1" w:styleId="WW8Num1z6">
    <w:name w:val="WW8Num1z6"/>
    <w:rsid w:val="0088744E"/>
  </w:style>
  <w:style w:type="character" w:customStyle="1" w:styleId="WW8Num1z7">
    <w:name w:val="WW8Num1z7"/>
    <w:rsid w:val="0088744E"/>
  </w:style>
  <w:style w:type="character" w:customStyle="1" w:styleId="WW8Num1z8">
    <w:name w:val="WW8Num1z8"/>
    <w:rsid w:val="0088744E"/>
  </w:style>
  <w:style w:type="character" w:customStyle="1" w:styleId="WW8Num2z0">
    <w:name w:val="WW8Num2z0"/>
    <w:rsid w:val="0088744E"/>
  </w:style>
  <w:style w:type="character" w:customStyle="1" w:styleId="WW8Num2z1">
    <w:name w:val="WW8Num2z1"/>
    <w:rsid w:val="0088744E"/>
  </w:style>
  <w:style w:type="character" w:customStyle="1" w:styleId="WW8Num2z2">
    <w:name w:val="WW8Num2z2"/>
    <w:rsid w:val="0088744E"/>
    <w:rPr>
      <w:lang w:val="en-GB"/>
    </w:rPr>
  </w:style>
  <w:style w:type="character" w:customStyle="1" w:styleId="WW8Num2z3">
    <w:name w:val="WW8Num2z3"/>
    <w:rsid w:val="0088744E"/>
    <w:rPr>
      <w:lang w:val="en-GB"/>
    </w:rPr>
  </w:style>
  <w:style w:type="character" w:customStyle="1" w:styleId="WW8Num2z4">
    <w:name w:val="WW8Num2z4"/>
    <w:rsid w:val="0088744E"/>
  </w:style>
  <w:style w:type="character" w:customStyle="1" w:styleId="WW8Num2z5">
    <w:name w:val="WW8Num2z5"/>
    <w:rsid w:val="0088744E"/>
  </w:style>
  <w:style w:type="character" w:customStyle="1" w:styleId="WW8Num2z6">
    <w:name w:val="WW8Num2z6"/>
    <w:rsid w:val="0088744E"/>
  </w:style>
  <w:style w:type="character" w:customStyle="1" w:styleId="WW8Num2z7">
    <w:name w:val="WW8Num2z7"/>
    <w:rsid w:val="0088744E"/>
  </w:style>
  <w:style w:type="character" w:customStyle="1" w:styleId="WW8Num2z8">
    <w:name w:val="WW8Num2z8"/>
    <w:rsid w:val="0088744E"/>
  </w:style>
  <w:style w:type="character" w:customStyle="1" w:styleId="WW8Num3z0">
    <w:name w:val="WW8Num3z0"/>
    <w:rsid w:val="0088744E"/>
    <w:rPr>
      <w:rFonts w:ascii="Arial" w:hAnsi="Arial" w:cs="Arial"/>
    </w:rPr>
  </w:style>
  <w:style w:type="character" w:customStyle="1" w:styleId="WW8Num3z1">
    <w:name w:val="WW8Num3z1"/>
    <w:rsid w:val="0088744E"/>
    <w:rPr>
      <w:rFonts w:ascii="Courier New" w:hAnsi="Courier New" w:cs="Courier New"/>
    </w:rPr>
  </w:style>
  <w:style w:type="character" w:customStyle="1" w:styleId="WW8Num3z2">
    <w:name w:val="WW8Num3z2"/>
    <w:rsid w:val="0088744E"/>
    <w:rPr>
      <w:rFonts w:ascii="Wingdings" w:hAnsi="Wingdings" w:cs="Wingdings"/>
    </w:rPr>
  </w:style>
  <w:style w:type="character" w:customStyle="1" w:styleId="WW8Num3z3">
    <w:name w:val="WW8Num3z3"/>
    <w:rsid w:val="0088744E"/>
    <w:rPr>
      <w:rFonts w:ascii="Symbol" w:hAnsi="Symbol" w:cs="Symbol"/>
    </w:rPr>
  </w:style>
  <w:style w:type="character" w:customStyle="1" w:styleId="WW8Num4z0">
    <w:name w:val="WW8Num4z0"/>
    <w:rsid w:val="0088744E"/>
  </w:style>
  <w:style w:type="character" w:customStyle="1" w:styleId="WW8Num4z1">
    <w:name w:val="WW8Num4z1"/>
    <w:rsid w:val="0088744E"/>
  </w:style>
  <w:style w:type="character" w:customStyle="1" w:styleId="WW8Num4z2">
    <w:name w:val="WW8Num4z2"/>
    <w:rsid w:val="0088744E"/>
  </w:style>
  <w:style w:type="character" w:customStyle="1" w:styleId="WW8Num4z3">
    <w:name w:val="WW8Num4z3"/>
    <w:rsid w:val="0088744E"/>
  </w:style>
  <w:style w:type="character" w:customStyle="1" w:styleId="WW8Num4z4">
    <w:name w:val="WW8Num4z4"/>
    <w:rsid w:val="0088744E"/>
  </w:style>
  <w:style w:type="character" w:customStyle="1" w:styleId="WW8Num4z5">
    <w:name w:val="WW8Num4z5"/>
    <w:rsid w:val="0088744E"/>
  </w:style>
  <w:style w:type="character" w:customStyle="1" w:styleId="WW8Num4z6">
    <w:name w:val="WW8Num4z6"/>
    <w:rsid w:val="0088744E"/>
  </w:style>
  <w:style w:type="character" w:customStyle="1" w:styleId="WW8Num4z7">
    <w:name w:val="WW8Num4z7"/>
    <w:rsid w:val="0088744E"/>
  </w:style>
  <w:style w:type="character" w:customStyle="1" w:styleId="WW8Num4z8">
    <w:name w:val="WW8Num4z8"/>
    <w:rsid w:val="0088744E"/>
  </w:style>
  <w:style w:type="character" w:customStyle="1" w:styleId="WW8Num5z0">
    <w:name w:val="WW8Num5z0"/>
    <w:rsid w:val="0088744E"/>
  </w:style>
  <w:style w:type="character" w:customStyle="1" w:styleId="WW8Num5z1">
    <w:name w:val="WW8Num5z1"/>
    <w:rsid w:val="0088744E"/>
  </w:style>
  <w:style w:type="character" w:customStyle="1" w:styleId="WW8Num5z2">
    <w:name w:val="WW8Num5z2"/>
    <w:rsid w:val="0088744E"/>
    <w:rPr>
      <w:lang w:val="en-GB"/>
    </w:rPr>
  </w:style>
  <w:style w:type="character" w:customStyle="1" w:styleId="WW8Num5z3">
    <w:name w:val="WW8Num5z3"/>
    <w:rsid w:val="0088744E"/>
  </w:style>
  <w:style w:type="character" w:customStyle="1" w:styleId="WW8Num5z4">
    <w:name w:val="WW8Num5z4"/>
    <w:rsid w:val="0088744E"/>
  </w:style>
  <w:style w:type="character" w:customStyle="1" w:styleId="WW8Num5z5">
    <w:name w:val="WW8Num5z5"/>
    <w:rsid w:val="0088744E"/>
  </w:style>
  <w:style w:type="character" w:customStyle="1" w:styleId="WW8Num5z6">
    <w:name w:val="WW8Num5z6"/>
    <w:rsid w:val="0088744E"/>
  </w:style>
  <w:style w:type="character" w:customStyle="1" w:styleId="WW8Num5z7">
    <w:name w:val="WW8Num5z7"/>
    <w:rsid w:val="0088744E"/>
  </w:style>
  <w:style w:type="character" w:customStyle="1" w:styleId="WW8Num5z8">
    <w:name w:val="WW8Num5z8"/>
    <w:rsid w:val="0088744E"/>
  </w:style>
  <w:style w:type="character" w:customStyle="1" w:styleId="BalloonTextChar">
    <w:name w:val="Balloon Text Char"/>
    <w:rsid w:val="0088744E"/>
    <w:rPr>
      <w:rFonts w:ascii="Tahoma" w:hAnsi="Tahoma" w:cs="Tahoma"/>
      <w:sz w:val="16"/>
      <w:szCs w:val="16"/>
    </w:rPr>
  </w:style>
  <w:style w:type="character" w:customStyle="1" w:styleId="TitleChar">
    <w:name w:val="Title Char"/>
    <w:rsid w:val="0088744E"/>
    <w:rPr>
      <w:rFonts w:ascii="Cambria" w:hAnsi="Cambria" w:cs="font85"/>
      <w:color w:val="00863D"/>
      <w:spacing w:val="5"/>
      <w:kern w:val="1"/>
      <w:sz w:val="52"/>
      <w:szCs w:val="52"/>
    </w:rPr>
  </w:style>
  <w:style w:type="character" w:customStyle="1" w:styleId="HeaderChar">
    <w:name w:val="Header Char"/>
    <w:basedOn w:val="DefaultParagraphFont"/>
    <w:rsid w:val="0088744E"/>
  </w:style>
  <w:style w:type="character" w:customStyle="1" w:styleId="FooterChar">
    <w:name w:val="Footer Char"/>
    <w:basedOn w:val="DefaultParagraphFont"/>
    <w:rsid w:val="0088744E"/>
  </w:style>
  <w:style w:type="character" w:customStyle="1" w:styleId="BodyTextChar">
    <w:name w:val="Body Text Char"/>
    <w:aliases w:val="BT Char"/>
    <w:basedOn w:val="DefaultParagraphFont"/>
    <w:uiPriority w:val="99"/>
    <w:qFormat/>
    <w:rsid w:val="0088744E"/>
  </w:style>
  <w:style w:type="character" w:customStyle="1" w:styleId="Heading1Char">
    <w:name w:val="Heading 1 Char"/>
    <w:rsid w:val="0088744E"/>
    <w:rPr>
      <w:rFonts w:ascii="Cambria" w:hAnsi="Cambria" w:cs="font85"/>
      <w:b/>
      <w:bCs/>
      <w:color w:val="00B050"/>
      <w:sz w:val="28"/>
      <w:szCs w:val="28"/>
    </w:rPr>
  </w:style>
  <w:style w:type="character" w:customStyle="1" w:styleId="Heading2Char">
    <w:name w:val="Heading 2 Char"/>
    <w:rsid w:val="0088744E"/>
    <w:rPr>
      <w:rFonts w:ascii="Arial" w:eastAsia="Times New Roman" w:hAnsi="Arial" w:cs="Arial"/>
      <w:b/>
      <w:color w:val="00B050"/>
      <w:sz w:val="24"/>
      <w:szCs w:val="24"/>
      <w:lang w:val="en-GB"/>
    </w:rPr>
  </w:style>
  <w:style w:type="character" w:customStyle="1" w:styleId="Heading3Char">
    <w:name w:val="Heading 3 Char"/>
    <w:rsid w:val="0088744E"/>
    <w:rPr>
      <w:rFonts w:ascii="Arial" w:eastAsia="Times New Roman" w:hAnsi="Arial" w:cs="Arial"/>
      <w:b/>
      <w:color w:val="00B050"/>
      <w:sz w:val="24"/>
      <w:szCs w:val="24"/>
      <w:lang w:val="en-GB"/>
    </w:rPr>
  </w:style>
  <w:style w:type="character" w:customStyle="1" w:styleId="Heading4Char">
    <w:name w:val="Heading 4 Char"/>
    <w:rsid w:val="0088744E"/>
    <w:rPr>
      <w:rFonts w:ascii="Arial" w:eastAsia="Times New Roman" w:hAnsi="Arial" w:cs="Arial"/>
      <w:b/>
      <w:color w:val="00B050"/>
      <w:szCs w:val="24"/>
      <w:lang w:val="en-GB"/>
    </w:rPr>
  </w:style>
  <w:style w:type="character" w:customStyle="1" w:styleId="Heading5Char">
    <w:name w:val="Heading 5 Char"/>
    <w:rsid w:val="0088744E"/>
    <w:rPr>
      <w:rFonts w:ascii="Arial Gras" w:eastAsia="Times New Roman" w:hAnsi="Arial Gras" w:cs="Arial"/>
      <w:b/>
      <w:color w:val="00B050"/>
      <w:sz w:val="20"/>
      <w:szCs w:val="24"/>
      <w:lang w:val="en-GB"/>
    </w:rPr>
  </w:style>
  <w:style w:type="character" w:customStyle="1" w:styleId="Heading6Char">
    <w:name w:val="Heading 6 Char"/>
    <w:rsid w:val="0088744E"/>
    <w:rPr>
      <w:rFonts w:ascii="Arial" w:eastAsia="Times New Roman" w:hAnsi="Arial" w:cs="Times New Roman"/>
      <w:szCs w:val="20"/>
      <w:lang w:val="en-GB"/>
    </w:rPr>
  </w:style>
  <w:style w:type="character" w:customStyle="1" w:styleId="Heading7Char">
    <w:name w:val="Heading 7 Char"/>
    <w:rsid w:val="0088744E"/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Heading8Char">
    <w:name w:val="Heading 8 Char"/>
    <w:rsid w:val="0088744E"/>
    <w:rPr>
      <w:rFonts w:ascii="Arial" w:eastAsia="Times New Roman" w:hAnsi="Arial" w:cs="Times New Roman"/>
      <w:sz w:val="16"/>
      <w:szCs w:val="20"/>
      <w:lang w:val="en-GB"/>
    </w:rPr>
  </w:style>
  <w:style w:type="character" w:customStyle="1" w:styleId="Heading9Char">
    <w:name w:val="Heading 9 Char"/>
    <w:rsid w:val="0088744E"/>
    <w:rPr>
      <w:rFonts w:ascii="Arial" w:eastAsia="Times New Roman" w:hAnsi="Arial" w:cs="Times New Roman"/>
      <w:szCs w:val="20"/>
      <w:lang w:val="en-GB"/>
    </w:rPr>
  </w:style>
  <w:style w:type="character" w:styleId="Hyperlink">
    <w:name w:val="Hyperlink"/>
    <w:uiPriority w:val="99"/>
    <w:rsid w:val="0088744E"/>
    <w:rPr>
      <w:color w:val="0000FF"/>
      <w:u w:val="single"/>
    </w:rPr>
  </w:style>
  <w:style w:type="character" w:customStyle="1" w:styleId="HTMLPreformattedChar">
    <w:name w:val="HTML Preformatted Char"/>
    <w:rsid w:val="0088744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sid w:val="0088744E"/>
    <w:rPr>
      <w:color w:val="800080"/>
      <w:u w:val="single"/>
    </w:rPr>
  </w:style>
  <w:style w:type="character" w:customStyle="1" w:styleId="ListLabel1">
    <w:name w:val="ListLabel 1"/>
    <w:rsid w:val="0088744E"/>
    <w:rPr>
      <w:lang w:val="en-GB"/>
    </w:rPr>
  </w:style>
  <w:style w:type="character" w:customStyle="1" w:styleId="ListLabel2">
    <w:name w:val="ListLabel 2"/>
    <w:rsid w:val="0088744E"/>
    <w:rPr>
      <w:rFonts w:cs="Courier New"/>
    </w:rPr>
  </w:style>
  <w:style w:type="character" w:customStyle="1" w:styleId="ListLabel3">
    <w:name w:val="ListLabel 3"/>
    <w:rsid w:val="0088744E"/>
    <w:rPr>
      <w:rFonts w:eastAsia="Times New Roman" w:cs="Arial"/>
    </w:rPr>
  </w:style>
  <w:style w:type="character" w:customStyle="1" w:styleId="IndexLink">
    <w:name w:val="Index Link"/>
    <w:rsid w:val="0088744E"/>
  </w:style>
  <w:style w:type="paragraph" w:customStyle="1" w:styleId="Heading">
    <w:name w:val="Heading"/>
    <w:basedOn w:val="Normal"/>
    <w:next w:val="BodyText"/>
    <w:rsid w:val="0088744E"/>
    <w:pPr>
      <w:keepNext/>
      <w:suppressAutoHyphens/>
      <w:spacing w:before="240" w:after="120" w:line="100" w:lineRule="atLeast"/>
      <w:jc w:val="both"/>
    </w:pPr>
    <w:rPr>
      <w:rFonts w:ascii="Arial" w:eastAsia="Microsoft YaHei" w:hAnsi="Arial" w:cs="Mangal"/>
      <w:kern w:val="1"/>
      <w:sz w:val="28"/>
      <w:szCs w:val="28"/>
      <w:lang w:eastAsia="ar-SA"/>
    </w:rPr>
  </w:style>
  <w:style w:type="paragraph" w:styleId="BodyText">
    <w:name w:val="Body Text"/>
    <w:aliases w:val="BT"/>
    <w:basedOn w:val="Normal"/>
    <w:uiPriority w:val="99"/>
    <w:rsid w:val="0088744E"/>
    <w:pPr>
      <w:suppressAutoHyphens/>
      <w:spacing w:before="120" w:after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styleId="List">
    <w:name w:val="List"/>
    <w:basedOn w:val="BodyText"/>
    <w:rsid w:val="0088744E"/>
    <w:rPr>
      <w:rFonts w:cs="Mangal"/>
    </w:rPr>
  </w:style>
  <w:style w:type="paragraph" w:styleId="Caption">
    <w:name w:val="caption"/>
    <w:basedOn w:val="Normal"/>
    <w:qFormat/>
    <w:rsid w:val="0088744E"/>
    <w:pPr>
      <w:suppressLineNumbers/>
      <w:suppressAutoHyphens/>
      <w:spacing w:before="120" w:after="120" w:line="100" w:lineRule="atLeast"/>
      <w:jc w:val="both"/>
    </w:pPr>
    <w:rPr>
      <w:rFonts w:ascii="Calibri" w:eastAsia="SimSun" w:hAnsi="Calibri" w:cs="Mangal"/>
      <w:i/>
      <w:iCs/>
      <w:kern w:val="1"/>
      <w:lang w:eastAsia="ar-SA"/>
    </w:rPr>
  </w:style>
  <w:style w:type="paragraph" w:customStyle="1" w:styleId="Index">
    <w:name w:val="Index"/>
    <w:basedOn w:val="Normal"/>
    <w:rsid w:val="0088744E"/>
    <w:pPr>
      <w:suppressLineNumbers/>
      <w:suppressAutoHyphens/>
      <w:spacing w:before="120" w:after="200" w:line="100" w:lineRule="atLeast"/>
      <w:jc w:val="both"/>
    </w:pPr>
    <w:rPr>
      <w:rFonts w:ascii="Calibri" w:eastAsia="SimSun" w:hAnsi="Calibri" w:cs="Mangal"/>
      <w:kern w:val="1"/>
      <w:sz w:val="22"/>
      <w:szCs w:val="22"/>
      <w:lang w:eastAsia="ar-SA"/>
    </w:rPr>
  </w:style>
  <w:style w:type="paragraph" w:styleId="BalloonText">
    <w:name w:val="Balloon Text"/>
    <w:basedOn w:val="Normal"/>
    <w:rsid w:val="0088744E"/>
    <w:pPr>
      <w:suppressAutoHyphens/>
      <w:spacing w:before="120" w:line="100" w:lineRule="atLeast"/>
      <w:jc w:val="both"/>
    </w:pPr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Title">
    <w:name w:val="Title"/>
    <w:basedOn w:val="Normal"/>
    <w:next w:val="Subtitle"/>
    <w:uiPriority w:val="10"/>
    <w:qFormat/>
    <w:rsid w:val="0088744E"/>
    <w:pPr>
      <w:suppressAutoHyphens/>
      <w:spacing w:before="120" w:after="300" w:line="100" w:lineRule="atLeast"/>
      <w:jc w:val="center"/>
    </w:pPr>
    <w:rPr>
      <w:rFonts w:ascii="Cambria" w:eastAsia="SimSun" w:hAnsi="Cambria" w:cs="font85"/>
      <w:b/>
      <w:bCs/>
      <w:color w:val="00863D"/>
      <w:spacing w:val="5"/>
      <w:kern w:val="1"/>
      <w:sz w:val="52"/>
      <w:szCs w:val="52"/>
      <w:lang w:eastAsia="ar-SA"/>
    </w:rPr>
  </w:style>
  <w:style w:type="paragraph" w:styleId="Subtitle">
    <w:name w:val="Subtitle"/>
    <w:basedOn w:val="Heading"/>
    <w:next w:val="BodyText"/>
    <w:link w:val="SubtitleChar"/>
    <w:qFormat/>
    <w:rsid w:val="0088744E"/>
    <w:pPr>
      <w:jc w:val="center"/>
    </w:pPr>
    <w:rPr>
      <w:i/>
      <w:iCs/>
    </w:rPr>
  </w:style>
  <w:style w:type="paragraph" w:customStyle="1" w:styleId="TText">
    <w:name w:val="T_Text"/>
    <w:basedOn w:val="Normal"/>
    <w:rsid w:val="0088744E"/>
    <w:pPr>
      <w:suppressAutoHyphens/>
      <w:spacing w:before="120" w:after="120" w:line="100" w:lineRule="atLeast"/>
      <w:jc w:val="both"/>
    </w:pPr>
    <w:rPr>
      <w:rFonts w:ascii="Arial" w:hAnsi="Arial" w:cs="Arial"/>
      <w:kern w:val="1"/>
      <w:sz w:val="16"/>
      <w:szCs w:val="16"/>
      <w:lang w:val="en-GB" w:eastAsia="ar-SA"/>
    </w:rPr>
  </w:style>
  <w:style w:type="paragraph" w:customStyle="1" w:styleId="TableHeading">
    <w:name w:val="TableHeading"/>
    <w:basedOn w:val="Normal"/>
    <w:rsid w:val="0088744E"/>
    <w:pPr>
      <w:suppressAutoHyphens/>
      <w:spacing w:before="60" w:after="60" w:line="100" w:lineRule="atLeast"/>
      <w:jc w:val="both"/>
    </w:pPr>
    <w:rPr>
      <w:rFonts w:ascii="Arial" w:hAnsi="Arial"/>
      <w:b/>
      <w:color w:val="FFFFFF"/>
      <w:kern w:val="1"/>
      <w:sz w:val="20"/>
      <w:szCs w:val="20"/>
      <w:lang w:val="en-GB" w:eastAsia="ar-SA"/>
    </w:rPr>
  </w:style>
  <w:style w:type="paragraph" w:customStyle="1" w:styleId="TableText">
    <w:name w:val="Table Text"/>
    <w:aliases w:val="tt"/>
    <w:basedOn w:val="Normal"/>
    <w:qFormat/>
    <w:rsid w:val="0088744E"/>
    <w:pPr>
      <w:suppressAutoHyphens/>
      <w:spacing w:before="60" w:after="60" w:line="100" w:lineRule="atLeast"/>
      <w:jc w:val="both"/>
    </w:pPr>
    <w:rPr>
      <w:rFonts w:ascii="Arial" w:hAnsi="Arial"/>
      <w:kern w:val="1"/>
      <w:sz w:val="18"/>
      <w:szCs w:val="20"/>
      <w:lang w:val="en-GB" w:eastAsia="ar-SA"/>
    </w:rPr>
  </w:style>
  <w:style w:type="paragraph" w:styleId="Header">
    <w:name w:val="header"/>
    <w:basedOn w:val="Normal"/>
    <w:rsid w:val="0088744E"/>
    <w:pPr>
      <w:suppressLineNumbers/>
      <w:tabs>
        <w:tab w:val="center" w:pos="4513"/>
        <w:tab w:val="right" w:pos="9026"/>
      </w:tabs>
      <w:suppressAutoHyphens/>
      <w:spacing w:before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styleId="Footer">
    <w:name w:val="footer"/>
    <w:basedOn w:val="Normal"/>
    <w:rsid w:val="0088744E"/>
    <w:pPr>
      <w:suppressLineNumbers/>
      <w:pBdr>
        <w:top w:val="single" w:sz="8" w:space="1" w:color="008080"/>
      </w:pBdr>
      <w:tabs>
        <w:tab w:val="center" w:pos="4513"/>
        <w:tab w:val="right" w:pos="9026"/>
      </w:tabs>
      <w:suppressAutoHyphens/>
      <w:spacing w:before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customStyle="1" w:styleId="BodyHeader">
    <w:name w:val="Body Header"/>
    <w:basedOn w:val="Header"/>
    <w:rsid w:val="0088744E"/>
    <w:pPr>
      <w:tabs>
        <w:tab w:val="clear" w:pos="4513"/>
        <w:tab w:val="clear" w:pos="9026"/>
        <w:tab w:val="center" w:pos="4536"/>
        <w:tab w:val="right" w:pos="9072"/>
      </w:tabs>
      <w:spacing w:after="120"/>
      <w:jc w:val="center"/>
    </w:pPr>
    <w:rPr>
      <w:rFonts w:ascii="Arial" w:eastAsia="Times New Roman" w:hAnsi="Arial" w:cs="Times New Roman"/>
      <w:b/>
      <w:bCs/>
      <w:color w:val="00B050"/>
      <w:sz w:val="24"/>
      <w:szCs w:val="20"/>
      <w:lang w:val="en-GB"/>
    </w:rPr>
  </w:style>
  <w:style w:type="paragraph" w:styleId="NoSpacing">
    <w:name w:val="No Spacing"/>
    <w:qFormat/>
    <w:rsid w:val="0088744E"/>
    <w:pPr>
      <w:suppressAutoHyphens/>
      <w:spacing w:line="100" w:lineRule="atLeast"/>
    </w:pPr>
    <w:rPr>
      <w:rFonts w:ascii="Calibri" w:eastAsia="SimSun" w:hAnsi="Calibri" w:cs="font85"/>
      <w:kern w:val="1"/>
      <w:sz w:val="22"/>
      <w:szCs w:val="22"/>
      <w:lang w:val="en-IN" w:eastAsia="ar-SA"/>
    </w:rPr>
  </w:style>
  <w:style w:type="paragraph" w:customStyle="1" w:styleId="TableHeadingCentre">
    <w:name w:val="TableHeadingCentre"/>
    <w:aliases w:val="thc"/>
    <w:basedOn w:val="TableHeading"/>
    <w:rsid w:val="0088744E"/>
    <w:pPr>
      <w:jc w:val="center"/>
    </w:pPr>
    <w:rPr>
      <w:bCs/>
    </w:rPr>
  </w:style>
  <w:style w:type="paragraph" w:styleId="HTMLPreformatted">
    <w:name w:val="HTML Preformatted"/>
    <w:basedOn w:val="Normal"/>
    <w:rsid w:val="0088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120" w:line="100" w:lineRule="atLeast"/>
      <w:jc w:val="both"/>
    </w:pPr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ContentsHeading">
    <w:name w:val="Contents Heading"/>
    <w:basedOn w:val="Heading1"/>
    <w:rsid w:val="0088744E"/>
    <w:pPr>
      <w:suppressLineNumbers/>
      <w:spacing w:line="276" w:lineRule="auto"/>
      <w:jc w:val="left"/>
    </w:pPr>
    <w:rPr>
      <w:color w:val="365F91"/>
      <w:sz w:val="32"/>
      <w:szCs w:val="32"/>
      <w:lang w:val="en-US"/>
    </w:rPr>
  </w:style>
  <w:style w:type="paragraph" w:styleId="TOC1">
    <w:name w:val="toc 1"/>
    <w:basedOn w:val="Normal"/>
    <w:uiPriority w:val="39"/>
    <w:rsid w:val="0088744E"/>
    <w:pPr>
      <w:tabs>
        <w:tab w:val="left" w:pos="440"/>
        <w:tab w:val="right" w:leader="dot" w:pos="9629"/>
      </w:tabs>
      <w:suppressAutoHyphens/>
      <w:spacing w:before="120" w:after="100" w:line="100" w:lineRule="atLeast"/>
      <w:jc w:val="both"/>
    </w:pPr>
    <w:rPr>
      <w:rFonts w:ascii="Calibri" w:eastAsia="SimSun" w:hAnsi="Calibri" w:cs="font85"/>
      <w:b/>
      <w:kern w:val="1"/>
      <w:sz w:val="22"/>
      <w:szCs w:val="22"/>
      <w:lang w:eastAsia="ar-SA"/>
    </w:rPr>
  </w:style>
  <w:style w:type="paragraph" w:styleId="TOC2">
    <w:name w:val="toc 2"/>
    <w:basedOn w:val="Normal"/>
    <w:uiPriority w:val="39"/>
    <w:rsid w:val="0088744E"/>
    <w:pPr>
      <w:tabs>
        <w:tab w:val="left" w:pos="880"/>
        <w:tab w:val="right" w:leader="dot" w:pos="9629"/>
      </w:tabs>
      <w:suppressAutoHyphens/>
      <w:spacing w:before="120" w:after="100" w:line="100" w:lineRule="atLeast"/>
      <w:ind w:left="221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styleId="TOC3">
    <w:name w:val="toc 3"/>
    <w:basedOn w:val="Normal"/>
    <w:uiPriority w:val="39"/>
    <w:rsid w:val="0088744E"/>
    <w:pPr>
      <w:tabs>
        <w:tab w:val="right" w:leader="dot" w:pos="9072"/>
      </w:tabs>
      <w:suppressAutoHyphens/>
      <w:spacing w:before="120" w:after="100" w:line="100" w:lineRule="atLeast"/>
      <w:ind w:left="440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customStyle="1" w:styleId="Caption1">
    <w:name w:val="Caption1"/>
    <w:basedOn w:val="Normal"/>
    <w:rsid w:val="0088744E"/>
    <w:pPr>
      <w:suppressAutoHyphens/>
      <w:spacing w:after="200" w:line="100" w:lineRule="atLeast"/>
      <w:jc w:val="both"/>
    </w:pPr>
    <w:rPr>
      <w:rFonts w:ascii="Calibri" w:eastAsia="SimSun" w:hAnsi="Calibri" w:cs="font85"/>
      <w:b/>
      <w:bCs/>
      <w:color w:val="00B050"/>
      <w:kern w:val="1"/>
      <w:sz w:val="18"/>
      <w:szCs w:val="18"/>
      <w:lang w:eastAsia="ar-SA"/>
    </w:rPr>
  </w:style>
  <w:style w:type="paragraph" w:customStyle="1" w:styleId="TableofFigures1">
    <w:name w:val="Table of Figures1"/>
    <w:basedOn w:val="Normal"/>
    <w:rsid w:val="0088744E"/>
    <w:pPr>
      <w:suppressAutoHyphens/>
      <w:spacing w:before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rsid w:val="0088744E"/>
    <w:pPr>
      <w:suppressLineNumbers/>
      <w:suppressAutoHyphens/>
      <w:spacing w:before="120" w:after="20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customStyle="1" w:styleId="TableHeading0">
    <w:name w:val="Table Heading"/>
    <w:basedOn w:val="TableContents"/>
    <w:rsid w:val="0088744E"/>
    <w:pPr>
      <w:jc w:val="center"/>
    </w:pPr>
    <w:rPr>
      <w:b/>
      <w:bCs/>
    </w:rPr>
  </w:style>
  <w:style w:type="paragraph" w:styleId="TOC4">
    <w:name w:val="toc 4"/>
    <w:basedOn w:val="Index"/>
    <w:rsid w:val="0088744E"/>
    <w:pPr>
      <w:tabs>
        <w:tab w:val="right" w:leader="dot" w:pos="8789"/>
      </w:tabs>
      <w:ind w:left="849"/>
    </w:pPr>
  </w:style>
  <w:style w:type="paragraph" w:styleId="TOC5">
    <w:name w:val="toc 5"/>
    <w:basedOn w:val="Index"/>
    <w:rsid w:val="0088744E"/>
    <w:pPr>
      <w:tabs>
        <w:tab w:val="right" w:leader="dot" w:pos="8506"/>
      </w:tabs>
      <w:ind w:left="1132"/>
    </w:pPr>
  </w:style>
  <w:style w:type="paragraph" w:styleId="TOC6">
    <w:name w:val="toc 6"/>
    <w:basedOn w:val="Index"/>
    <w:rsid w:val="0088744E"/>
    <w:pPr>
      <w:tabs>
        <w:tab w:val="right" w:leader="dot" w:pos="8223"/>
      </w:tabs>
      <w:ind w:left="1415"/>
    </w:pPr>
  </w:style>
  <w:style w:type="paragraph" w:styleId="TOC7">
    <w:name w:val="toc 7"/>
    <w:basedOn w:val="Index"/>
    <w:rsid w:val="0088744E"/>
    <w:pPr>
      <w:tabs>
        <w:tab w:val="right" w:leader="dot" w:pos="7940"/>
      </w:tabs>
      <w:ind w:left="1698"/>
    </w:pPr>
  </w:style>
  <w:style w:type="paragraph" w:styleId="TOC8">
    <w:name w:val="toc 8"/>
    <w:basedOn w:val="Index"/>
    <w:rsid w:val="0088744E"/>
    <w:pPr>
      <w:tabs>
        <w:tab w:val="right" w:leader="dot" w:pos="7657"/>
      </w:tabs>
      <w:ind w:left="1981"/>
    </w:pPr>
  </w:style>
  <w:style w:type="paragraph" w:styleId="TOC9">
    <w:name w:val="toc 9"/>
    <w:basedOn w:val="Index"/>
    <w:rsid w:val="0088744E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88744E"/>
    <w:pPr>
      <w:tabs>
        <w:tab w:val="right" w:leader="dot" w:pos="7091"/>
      </w:tabs>
      <w:ind w:left="2547"/>
    </w:pPr>
  </w:style>
  <w:style w:type="table" w:styleId="TableGrid">
    <w:name w:val="Table Grid"/>
    <w:basedOn w:val="TableNormal"/>
    <w:uiPriority w:val="59"/>
    <w:rsid w:val="00B66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6D92"/>
    <w:pPr>
      <w:keepLines w:val="0"/>
      <w:spacing w:before="240" w:after="60"/>
      <w:outlineLvl w:val="9"/>
    </w:pPr>
    <w:rPr>
      <w:rFonts w:eastAsia="Times New Roman" w:cs="Times New Roman"/>
      <w:color w:val="auto"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7BFF"/>
    <w:pPr>
      <w:suppressAutoHyphens/>
      <w:jc w:val="both"/>
    </w:pPr>
    <w:rPr>
      <w:rFonts w:ascii="Tahoma" w:eastAsia="SimSun" w:hAnsi="Tahoma" w:cs="Tahoma"/>
      <w:kern w:val="1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7BFF"/>
    <w:rPr>
      <w:rFonts w:ascii="Tahoma" w:eastAsia="SimSun" w:hAnsi="Tahoma" w:cs="Tahoma"/>
      <w:kern w:val="1"/>
      <w:sz w:val="16"/>
      <w:szCs w:val="16"/>
      <w:lang w:val="en-IN" w:eastAsia="ar-SA"/>
    </w:rPr>
  </w:style>
  <w:style w:type="paragraph" w:styleId="ListParagraph">
    <w:name w:val="List Paragraph"/>
    <w:basedOn w:val="Normal"/>
    <w:uiPriority w:val="99"/>
    <w:qFormat/>
    <w:rsid w:val="001D7835"/>
    <w:pPr>
      <w:suppressAutoHyphens/>
      <w:spacing w:before="120" w:after="200" w:line="100" w:lineRule="atLeast"/>
      <w:ind w:left="720"/>
      <w:contextualSpacing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character" w:customStyle="1" w:styleId="preview-header-file-name">
    <w:name w:val="preview-header-file-name"/>
    <w:basedOn w:val="DefaultParagraphFont"/>
    <w:rsid w:val="00DA6B52"/>
  </w:style>
  <w:style w:type="paragraph" w:styleId="NormalWeb">
    <w:name w:val="Normal (Web)"/>
    <w:basedOn w:val="Normal"/>
    <w:uiPriority w:val="99"/>
    <w:unhideWhenUsed/>
    <w:rsid w:val="004C535B"/>
    <w:pPr>
      <w:spacing w:before="100" w:beforeAutospacing="1" w:after="100" w:afterAutospacing="1"/>
    </w:pPr>
  </w:style>
  <w:style w:type="table" w:customStyle="1" w:styleId="TableGrid5">
    <w:name w:val="Table Grid5"/>
    <w:basedOn w:val="TableNormal"/>
    <w:next w:val="TableGrid"/>
    <w:uiPriority w:val="59"/>
    <w:rsid w:val="00884999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413AB0"/>
  </w:style>
  <w:style w:type="paragraph" w:customStyle="1" w:styleId="Default">
    <w:name w:val="Default"/>
    <w:rsid w:val="007E50F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2AFA"/>
    <w:rPr>
      <w:color w:val="808080"/>
      <w:shd w:val="clear" w:color="auto" w:fill="E6E6E6"/>
    </w:rPr>
  </w:style>
  <w:style w:type="paragraph" w:customStyle="1" w:styleId="Textbody">
    <w:name w:val="Text body"/>
    <w:basedOn w:val="Default"/>
    <w:uiPriority w:val="99"/>
    <w:rsid w:val="00D7794B"/>
    <w:pPr>
      <w:widowControl/>
      <w:spacing w:before="120" w:after="120"/>
    </w:pPr>
  </w:style>
  <w:style w:type="character" w:customStyle="1" w:styleId="apple-converted-space">
    <w:name w:val="apple-converted-space"/>
    <w:basedOn w:val="DefaultParagraphFont"/>
    <w:rsid w:val="00016C78"/>
  </w:style>
  <w:style w:type="paragraph" w:styleId="TableofFigures">
    <w:name w:val="table of figures"/>
    <w:basedOn w:val="Normal"/>
    <w:next w:val="Normal"/>
    <w:uiPriority w:val="99"/>
    <w:unhideWhenUsed/>
    <w:rsid w:val="003B20A4"/>
  </w:style>
  <w:style w:type="character" w:styleId="CommentReference">
    <w:name w:val="annotation reference"/>
    <w:basedOn w:val="DefaultParagraphFont"/>
    <w:uiPriority w:val="99"/>
    <w:semiHidden/>
    <w:unhideWhenUsed/>
    <w:rsid w:val="00C64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E87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E87"/>
    <w:rPr>
      <w:b/>
      <w:bCs/>
      <w:lang w:val="en-IN" w:eastAsia="en-IN"/>
    </w:rPr>
  </w:style>
  <w:style w:type="character" w:customStyle="1" w:styleId="SubtitleChar">
    <w:name w:val="Subtitle Char"/>
    <w:basedOn w:val="DefaultParagraphFont"/>
    <w:link w:val="Subtitle"/>
    <w:rsid w:val="007357C5"/>
    <w:rPr>
      <w:rFonts w:ascii="Arial" w:eastAsia="Microsoft YaHei" w:hAnsi="Arial" w:cs="Mangal"/>
      <w:i/>
      <w:iCs/>
      <w:kern w:val="1"/>
      <w:sz w:val="28"/>
      <w:szCs w:val="28"/>
      <w:lang w:val="en-IN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A7A81"/>
    <w:rPr>
      <w:color w:val="605E5C"/>
      <w:shd w:val="clear" w:color="auto" w:fill="E1DFDD"/>
    </w:rPr>
  </w:style>
  <w:style w:type="paragraph" w:customStyle="1" w:styleId="separator">
    <w:name w:val="separator"/>
    <w:basedOn w:val="Normal"/>
    <w:rsid w:val="00EA25DC"/>
    <w:pPr>
      <w:spacing w:before="100" w:beforeAutospacing="1" w:after="100" w:afterAutospacing="1"/>
    </w:pPr>
    <w:rPr>
      <w:lang w:val="en-US" w:eastAsia="en-US"/>
    </w:rPr>
  </w:style>
  <w:style w:type="paragraph" w:customStyle="1" w:styleId="list-label">
    <w:name w:val="list-label"/>
    <w:basedOn w:val="Normal"/>
    <w:rsid w:val="00EA25DC"/>
    <w:pPr>
      <w:spacing w:before="100" w:beforeAutospacing="1" w:after="100" w:afterAutospacing="1"/>
    </w:pPr>
    <w:rPr>
      <w:lang w:val="en-US" w:eastAsia="en-US"/>
    </w:rPr>
  </w:style>
  <w:style w:type="character" w:customStyle="1" w:styleId="ng-binding">
    <w:name w:val="ng-binding"/>
    <w:basedOn w:val="DefaultParagraphFont"/>
    <w:rsid w:val="00EA25DC"/>
  </w:style>
  <w:style w:type="paragraph" w:customStyle="1" w:styleId="active">
    <w:name w:val="active"/>
    <w:basedOn w:val="Normal"/>
    <w:rsid w:val="00EA25D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ohann.Lopez@s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schneider-electric.com/APIM-APIs/all-proxies-content/blob/master/se-non-prod/environments/qa/targetservers/logzio-sandbo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28A56-2510-4142-8B05-6CA207E1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Links>
    <vt:vector size="72" baseType="variant"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_Toc412647222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_Toc412647221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_Toc412647220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_Toc412647219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_Toc412647218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_Toc412647217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_Toc412647216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_Toc412647214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_Toc412647213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_Toc412647212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_Toc412647211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_Toc412647210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Bhawana Motiwala</dc:creator>
  <cp:lastModifiedBy>Dwitikrushna Pattanaik</cp:lastModifiedBy>
  <cp:revision>564</cp:revision>
  <cp:lastPrinted>1900-12-31T18:30:00Z</cp:lastPrinted>
  <dcterms:created xsi:type="dcterms:W3CDTF">2020-05-14T07:08:00Z</dcterms:created>
  <dcterms:modified xsi:type="dcterms:W3CDTF">2020-09-10T09:41:00Z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